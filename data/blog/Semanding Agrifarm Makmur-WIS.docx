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071E" w14:textId="74C9BD9A" w:rsidR="00A9204E" w:rsidRDefault="00EF27CB" w:rsidP="00BA64DE">
      <w:pPr>
        <w:jc w:val="center"/>
        <w:rPr>
          <w:b/>
          <w:bCs/>
          <w:sz w:val="24"/>
          <w:szCs w:val="24"/>
        </w:rPr>
      </w:pPr>
      <w:r w:rsidRPr="00BA64DE">
        <w:rPr>
          <w:b/>
          <w:bCs/>
          <w:sz w:val="24"/>
          <w:szCs w:val="24"/>
        </w:rPr>
        <w:t>Semanding Agrifarm Makmur  - SAM</w:t>
      </w:r>
    </w:p>
    <w:p w14:paraId="3ED5F0F7" w14:textId="5A83FC9B" w:rsidR="00760EFB" w:rsidRPr="00BA64DE" w:rsidRDefault="00760EFB" w:rsidP="00BA64D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Jember – East Java</w:t>
      </w:r>
    </w:p>
    <w:p w14:paraId="6B6F45F0" w14:textId="12A71BC4" w:rsidR="00EF27CB" w:rsidRDefault="00EF27CB" w:rsidP="00BA64DE">
      <w:pPr>
        <w:jc w:val="center"/>
      </w:pPr>
      <w:r>
        <w:t>Wireless Irrigation System (WIS)</w:t>
      </w:r>
    </w:p>
    <w:p w14:paraId="3FF7AF46" w14:textId="6DDED610" w:rsidR="00BA64DE" w:rsidRDefault="00BA64DE" w:rsidP="005A529C"/>
    <w:p w14:paraId="7699E1BF" w14:textId="5499F87E" w:rsidR="00EF27CB" w:rsidRDefault="00EF27CB" w:rsidP="00EF27CB"/>
    <w:p w14:paraId="10750E02" w14:textId="76A6C767" w:rsidR="00EF27CB" w:rsidRPr="0023498A" w:rsidRDefault="00DB2479" w:rsidP="0023498A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986" behindDoc="0" locked="0" layoutInCell="1" allowOverlap="1" wp14:anchorId="773CBA78" wp14:editId="75089EE3">
            <wp:simplePos x="0" y="0"/>
            <wp:positionH relativeFrom="column">
              <wp:posOffset>3657600</wp:posOffset>
            </wp:positionH>
            <wp:positionV relativeFrom="paragraph">
              <wp:posOffset>516255</wp:posOffset>
            </wp:positionV>
            <wp:extent cx="504825" cy="504825"/>
            <wp:effectExtent l="0" t="0" r="9525" b="952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7962" behindDoc="0" locked="0" layoutInCell="1" allowOverlap="1" wp14:anchorId="3D6C06F3" wp14:editId="66C4511E">
            <wp:simplePos x="0" y="0"/>
            <wp:positionH relativeFrom="column">
              <wp:posOffset>3667125</wp:posOffset>
            </wp:positionH>
            <wp:positionV relativeFrom="paragraph">
              <wp:posOffset>1527175</wp:posOffset>
            </wp:positionV>
            <wp:extent cx="504825" cy="504825"/>
            <wp:effectExtent l="0" t="0" r="9525" b="952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6938" behindDoc="0" locked="0" layoutInCell="1" allowOverlap="1" wp14:anchorId="2F536331" wp14:editId="1468CB6F">
            <wp:simplePos x="0" y="0"/>
            <wp:positionH relativeFrom="column">
              <wp:posOffset>3714750</wp:posOffset>
            </wp:positionH>
            <wp:positionV relativeFrom="paragraph">
              <wp:posOffset>2602230</wp:posOffset>
            </wp:positionV>
            <wp:extent cx="504825" cy="504825"/>
            <wp:effectExtent l="0" t="0" r="9525" b="952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914" behindDoc="0" locked="0" layoutInCell="1" allowOverlap="1" wp14:anchorId="042DC8CA" wp14:editId="13512B82">
            <wp:simplePos x="0" y="0"/>
            <wp:positionH relativeFrom="column">
              <wp:posOffset>3685540</wp:posOffset>
            </wp:positionH>
            <wp:positionV relativeFrom="paragraph">
              <wp:posOffset>3800773</wp:posOffset>
            </wp:positionV>
            <wp:extent cx="504825" cy="504825"/>
            <wp:effectExtent l="0" t="0" r="9525" b="952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2D6">
        <w:rPr>
          <w:noProof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79D8D78B" wp14:editId="5F3A7C84">
                <wp:simplePos x="0" y="0"/>
                <wp:positionH relativeFrom="column">
                  <wp:posOffset>1295400</wp:posOffset>
                </wp:positionH>
                <wp:positionV relativeFrom="paragraph">
                  <wp:posOffset>2182495</wp:posOffset>
                </wp:positionV>
                <wp:extent cx="1030605" cy="202565"/>
                <wp:effectExtent l="0" t="0" r="74295" b="83185"/>
                <wp:wrapTopAndBottom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30605" cy="20256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66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5B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02pt;margin-top:171.85pt;width:81.15pt;height:15.95pt;flip:x y;z-index:251713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" strokecolor="#060" strokeweight="1.75pt">
                <v:stroke dashstyle="1 1" startarrow="open" joinstyle="miter"/>
                <o:lock v:ext="edit" shapetype="f"/>
                <w10:wrap type="topAndBottom"/>
              </v:shape>
            </w:pict>
          </mc:Fallback>
        </mc:AlternateContent>
      </w:r>
      <w:r w:rsidR="009672D6"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49A8BFE9" wp14:editId="3F402927">
                <wp:simplePos x="0" y="0"/>
                <wp:positionH relativeFrom="column">
                  <wp:posOffset>1304290</wp:posOffset>
                </wp:positionH>
                <wp:positionV relativeFrom="paragraph">
                  <wp:posOffset>2125980</wp:posOffset>
                </wp:positionV>
                <wp:extent cx="2409825" cy="73660"/>
                <wp:effectExtent l="0" t="19050" r="85725" b="97790"/>
                <wp:wrapTopAndBottom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409825" cy="7366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80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20DD" id="Straight Arrow Connector 23" o:spid="_x0000_s1026" type="#_x0000_t32" style="position:absolute;margin-left:102.7pt;margin-top:167.4pt;width:189.75pt;height:5.8pt;flip:x y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" strokecolor="green" strokeweight="1.75pt">
                <v:stroke dashstyle="1 1" startarrow="open" joinstyle="miter"/>
                <o:lock v:ext="edit" shapetype="f"/>
                <w10:wrap type="topAndBottom"/>
              </v:shape>
            </w:pict>
          </mc:Fallback>
        </mc:AlternateContent>
      </w:r>
      <w:r w:rsidR="009672D6">
        <w:rPr>
          <w:noProof/>
        </w:rPr>
        <mc:AlternateContent>
          <mc:Choice Requires="wps">
            <w:drawing>
              <wp:anchor distT="0" distB="0" distL="114300" distR="114300" simplePos="0" relativeHeight="251716095" behindDoc="0" locked="0" layoutInCell="1" allowOverlap="1" wp14:anchorId="4B2A359E" wp14:editId="3337DD36">
                <wp:simplePos x="0" y="0"/>
                <wp:positionH relativeFrom="column">
                  <wp:posOffset>1276350</wp:posOffset>
                </wp:positionH>
                <wp:positionV relativeFrom="paragraph">
                  <wp:posOffset>906780</wp:posOffset>
                </wp:positionV>
                <wp:extent cx="1543050" cy="1095375"/>
                <wp:effectExtent l="38100" t="0" r="19050" b="47625"/>
                <wp:wrapTopAndBottom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43050" cy="10953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66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0A8D" id="Straight Arrow Connector 54" o:spid="_x0000_s1026" type="#_x0000_t32" style="position:absolute;margin-left:100.5pt;margin-top:71.4pt;width:121.5pt;height:86.25pt;flip:y;z-index:251716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" strokecolor="#060" strokeweight="1.75pt">
                <v:stroke dashstyle="1 1" startarrow="open" joinstyle="miter"/>
                <o:lock v:ext="edit" shapetype="f"/>
                <w10:wrap type="topAndBottom"/>
              </v:shape>
            </w:pict>
          </mc:Fallback>
        </mc:AlternateContent>
      </w:r>
      <w:r w:rsidR="009672D6">
        <w:rPr>
          <w:noProof/>
        </w:rPr>
        <mc:AlternateContent>
          <mc:Choice Requires="wps">
            <w:drawing>
              <wp:anchor distT="0" distB="0" distL="114300" distR="114300" simplePos="0" relativeHeight="251714047" behindDoc="0" locked="0" layoutInCell="1" allowOverlap="1" wp14:anchorId="03E0D5C6" wp14:editId="28AD893C">
                <wp:simplePos x="0" y="0"/>
                <wp:positionH relativeFrom="column">
                  <wp:posOffset>2771140</wp:posOffset>
                </wp:positionH>
                <wp:positionV relativeFrom="paragraph">
                  <wp:posOffset>2421255</wp:posOffset>
                </wp:positionV>
                <wp:extent cx="371475" cy="45085"/>
                <wp:effectExtent l="0" t="76200" r="9525" b="69215"/>
                <wp:wrapTopAndBottom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475" cy="4508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66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AF5F" id="Straight Arrow Connector 52" o:spid="_x0000_s1026" type="#_x0000_t32" style="position:absolute;margin-left:218.2pt;margin-top:190.65pt;width:29.25pt;height:3.55pt;flip:x;z-index:251714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" strokecolor="#060" strokeweight="1.75pt">
                <v:stroke dashstyle="1 1" startarrow="open" joinstyle="miter"/>
                <o:lock v:ext="edit" shapetype="f"/>
                <w10:wrap type="topAndBottom"/>
              </v:shape>
            </w:pict>
          </mc:Fallback>
        </mc:AlternateContent>
      </w:r>
      <w:r w:rsidR="009672D6">
        <w:rPr>
          <w:noProof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34D4CFCE" wp14:editId="245DA6D4">
                <wp:simplePos x="0" y="0"/>
                <wp:positionH relativeFrom="column">
                  <wp:posOffset>2590800</wp:posOffset>
                </wp:positionH>
                <wp:positionV relativeFrom="paragraph">
                  <wp:posOffset>2659380</wp:posOffset>
                </wp:positionV>
                <wp:extent cx="552450" cy="1562100"/>
                <wp:effectExtent l="0" t="0" r="76200" b="57150"/>
                <wp:wrapTopAndBottom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52450" cy="15621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66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4451" id="Straight Arrow Connector 53" o:spid="_x0000_s1026" type="#_x0000_t32" style="position:absolute;margin-left:204pt;margin-top:209.4pt;width:43.5pt;height:123pt;flip:x y;z-index:251715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" strokecolor="#060" strokeweight="1.75pt">
                <v:stroke dashstyle="1 1" startarrow="open" joinstyle="miter"/>
                <o:lock v:ext="edit" shapetype="f"/>
                <w10:wrap type="topAndBottom"/>
              </v:shape>
            </w:pict>
          </mc:Fallback>
        </mc:AlternateContent>
      </w:r>
      <w:r w:rsidR="009672D6">
        <w:rPr>
          <w:noProof/>
        </w:rPr>
        <w:drawing>
          <wp:anchor distT="0" distB="0" distL="114300" distR="114300" simplePos="0" relativeHeight="251670011" behindDoc="0" locked="0" layoutInCell="1" allowOverlap="1" wp14:anchorId="2B4E0CA2" wp14:editId="77AA8F70">
            <wp:simplePos x="0" y="0"/>
            <wp:positionH relativeFrom="column">
              <wp:posOffset>2168525</wp:posOffset>
            </wp:positionH>
            <wp:positionV relativeFrom="paragraph">
              <wp:posOffset>2132330</wp:posOffset>
            </wp:positionV>
            <wp:extent cx="727075" cy="727075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2D6"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136BD22C" wp14:editId="22C85C59">
                <wp:simplePos x="0" y="0"/>
                <wp:positionH relativeFrom="column">
                  <wp:posOffset>1257300</wp:posOffset>
                </wp:positionH>
                <wp:positionV relativeFrom="paragraph">
                  <wp:posOffset>1249680</wp:posOffset>
                </wp:positionV>
                <wp:extent cx="2381250" cy="828675"/>
                <wp:effectExtent l="0" t="57150" r="0" b="28575"/>
                <wp:wrapTopAndBottom/>
                <wp:docPr id="4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CC066C-2E63-4A36-8D80-F1E486D227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81250" cy="828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80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A860" id="Straight Arrow Connector 4" o:spid="_x0000_s1026" type="#_x0000_t32" style="position:absolute;margin-left:99pt;margin-top:98.4pt;width:187.5pt;height:65.25pt;flip:x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" strokecolor="green" strokeweight="1.75pt">
                <v:stroke dashstyle="1 1" startarrow="open" joinstyle="miter"/>
                <o:lock v:ext="edit" shapetype="f"/>
                <w10:wrap type="topAndBottom"/>
              </v:shape>
            </w:pict>
          </mc:Fallback>
        </mc:AlternateContent>
      </w:r>
      <w:r w:rsidR="009672D6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6E15C559" wp14:editId="52839D41">
                <wp:simplePos x="0" y="0"/>
                <wp:positionH relativeFrom="column">
                  <wp:posOffset>1247775</wp:posOffset>
                </wp:positionH>
                <wp:positionV relativeFrom="paragraph">
                  <wp:posOffset>2268855</wp:posOffset>
                </wp:positionV>
                <wp:extent cx="2667000" cy="2105025"/>
                <wp:effectExtent l="0" t="0" r="76200" b="47625"/>
                <wp:wrapTopAndBottom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667000" cy="21050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80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719B" id="Straight Arrow Connector 25" o:spid="_x0000_s1026" type="#_x0000_t32" style="position:absolute;margin-left:98.25pt;margin-top:178.65pt;width:210pt;height:165.75pt;flip:x y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" strokecolor="green" strokeweight="1.75pt">
                <v:stroke dashstyle="1 1" startarrow="open" joinstyle="miter"/>
                <o:lock v:ext="edit" shapetype="f"/>
                <w10:wrap type="topAndBottom"/>
              </v:shape>
            </w:pict>
          </mc:Fallback>
        </mc:AlternateContent>
      </w:r>
      <w:r w:rsidR="009672D6"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16E3F7D7" wp14:editId="5940E1F7">
                <wp:simplePos x="0" y="0"/>
                <wp:positionH relativeFrom="column">
                  <wp:posOffset>1247775</wp:posOffset>
                </wp:positionH>
                <wp:positionV relativeFrom="paragraph">
                  <wp:posOffset>2221230</wp:posOffset>
                </wp:positionV>
                <wp:extent cx="2562225" cy="981075"/>
                <wp:effectExtent l="0" t="0" r="66675" b="66675"/>
                <wp:wrapTopAndBottom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562225" cy="9810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80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A7CB" id="Straight Arrow Connector 24" o:spid="_x0000_s1026" type="#_x0000_t32" style="position:absolute;margin-left:98.25pt;margin-top:174.9pt;width:201.75pt;height:77.25pt;flip:x y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" strokecolor="green" strokeweight="1.75pt">
                <v:stroke dashstyle="1 1" startarrow="open" joinstyle="miter"/>
                <o:lock v:ext="edit" shapetype="f"/>
                <w10:wrap type="topAndBottom"/>
              </v:shape>
            </w:pict>
          </mc:Fallback>
        </mc:AlternateContent>
      </w:r>
      <w:r w:rsidR="000C0B25">
        <w:rPr>
          <w:noProof/>
        </w:rPr>
        <w:drawing>
          <wp:anchor distT="0" distB="0" distL="114300" distR="114300" simplePos="0" relativeHeight="251674108" behindDoc="0" locked="0" layoutInCell="1" allowOverlap="1" wp14:anchorId="5ABBAFDF" wp14:editId="5AE4A1FD">
            <wp:simplePos x="0" y="0"/>
            <wp:positionH relativeFrom="column">
              <wp:posOffset>3763010</wp:posOffset>
            </wp:positionH>
            <wp:positionV relativeFrom="paragraph">
              <wp:posOffset>4271316</wp:posOffset>
            </wp:positionV>
            <wp:extent cx="482374" cy="361315"/>
            <wp:effectExtent l="0" t="0" r="0" b="63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4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25">
        <w:rPr>
          <w:noProof/>
        </w:rPr>
        <w:drawing>
          <wp:anchor distT="0" distB="0" distL="114300" distR="114300" simplePos="0" relativeHeight="251673084" behindDoc="0" locked="0" layoutInCell="1" allowOverlap="1" wp14:anchorId="65B2377B" wp14:editId="10275D73">
            <wp:simplePos x="0" y="0"/>
            <wp:positionH relativeFrom="column">
              <wp:posOffset>3643491</wp:posOffset>
            </wp:positionH>
            <wp:positionV relativeFrom="paragraph">
              <wp:posOffset>3107055</wp:posOffset>
            </wp:positionV>
            <wp:extent cx="482374" cy="361315"/>
            <wp:effectExtent l="0" t="0" r="0" b="63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4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25">
        <w:rPr>
          <w:noProof/>
        </w:rPr>
        <w:drawing>
          <wp:anchor distT="0" distB="0" distL="114300" distR="114300" simplePos="0" relativeHeight="251672060" behindDoc="0" locked="0" layoutInCell="1" allowOverlap="1" wp14:anchorId="10740532" wp14:editId="5138C5E4">
            <wp:simplePos x="0" y="0"/>
            <wp:positionH relativeFrom="column">
              <wp:posOffset>3632835</wp:posOffset>
            </wp:positionH>
            <wp:positionV relativeFrom="paragraph">
              <wp:posOffset>2002155</wp:posOffset>
            </wp:positionV>
            <wp:extent cx="482374" cy="361315"/>
            <wp:effectExtent l="0" t="0" r="0" b="63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4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25">
        <w:rPr>
          <w:noProof/>
        </w:rPr>
        <w:drawing>
          <wp:anchor distT="0" distB="0" distL="114300" distR="114300" simplePos="0" relativeHeight="251671036" behindDoc="0" locked="0" layoutInCell="1" allowOverlap="1" wp14:anchorId="18B40AB3" wp14:editId="0A0C8FC0">
            <wp:simplePos x="0" y="0"/>
            <wp:positionH relativeFrom="column">
              <wp:posOffset>3597275</wp:posOffset>
            </wp:positionH>
            <wp:positionV relativeFrom="paragraph">
              <wp:posOffset>995460</wp:posOffset>
            </wp:positionV>
            <wp:extent cx="482374" cy="361315"/>
            <wp:effectExtent l="0" t="0" r="0" b="63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4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25"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695CE2F1" wp14:editId="1B9F96FA">
                <wp:simplePos x="0" y="0"/>
                <wp:positionH relativeFrom="column">
                  <wp:posOffset>461645</wp:posOffset>
                </wp:positionH>
                <wp:positionV relativeFrom="paragraph">
                  <wp:posOffset>706755</wp:posOffset>
                </wp:positionV>
                <wp:extent cx="1090930" cy="474345"/>
                <wp:effectExtent l="0" t="0" r="0" b="0"/>
                <wp:wrapTopAndBottom/>
                <wp:docPr id="31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474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1F8961" w14:textId="726BD720" w:rsidR="00A777AD" w:rsidRDefault="00A777AD" w:rsidP="00A777AD">
                            <w:pP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WIS –</w:t>
                            </w:r>
                            <w:r w:rsidR="000C0B25"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 xml:space="preserve"> Battery </w:t>
                            </w:r>
                          </w:p>
                          <w:p w14:paraId="2E28EDB9" w14:textId="4E3783AB" w:rsidR="000C0B25" w:rsidRPr="00EF27CB" w:rsidRDefault="000C0B25" w:rsidP="00A777AD">
                            <w:pP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Pack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CE2F1" id="_x0000_t202" coordsize="21600,21600" o:spt="202" path="m,l,21600r21600,l21600,xe">
                <v:stroke joinstyle="miter"/>
                <v:path gradientshapeok="t" o:connecttype="rect"/>
              </v:shapetype>
              <v:shape id="TextBox 144" o:spid="_x0000_s1026" type="#_x0000_t202" style="position:absolute;left:0;text-align:left;margin-left:36.35pt;margin-top:55.65pt;width:85.9pt;height:37.35pt;z-index:251699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" filled="f" stroked="f">
                <v:textbox>
                  <w:txbxContent>
                    <w:p w14:paraId="1B1F8961" w14:textId="726BD720" w:rsidR="00A777AD" w:rsidRDefault="00A777AD" w:rsidP="00A777AD">
                      <w:pPr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  <w:t>WIS –</w:t>
                      </w:r>
                      <w:r w:rsidR="000C0B25"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  <w:t xml:space="preserve"> Battery </w:t>
                      </w:r>
                    </w:p>
                    <w:p w14:paraId="2E28EDB9" w14:textId="4E3783AB" w:rsidR="000C0B25" w:rsidRPr="00EF27CB" w:rsidRDefault="000C0B25" w:rsidP="00A777AD">
                      <w:pPr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  <w:t>Pack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B25">
        <w:rPr>
          <w:b/>
          <w:bCs/>
          <w:noProof/>
        </w:rPr>
        <w:drawing>
          <wp:anchor distT="0" distB="0" distL="114300" distR="114300" simplePos="0" relativeHeight="251745791" behindDoc="0" locked="0" layoutInCell="1" allowOverlap="1" wp14:anchorId="15ED45EE" wp14:editId="1E491BBA">
            <wp:simplePos x="0" y="0"/>
            <wp:positionH relativeFrom="column">
              <wp:posOffset>478645</wp:posOffset>
            </wp:positionH>
            <wp:positionV relativeFrom="paragraph">
              <wp:posOffset>1207135</wp:posOffset>
            </wp:positionV>
            <wp:extent cx="845820" cy="536886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53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413E429A" wp14:editId="4B8B4F0C">
                <wp:simplePos x="0" y="0"/>
                <wp:positionH relativeFrom="column">
                  <wp:posOffset>1238250</wp:posOffset>
                </wp:positionH>
                <wp:positionV relativeFrom="paragraph">
                  <wp:posOffset>1373504</wp:posOffset>
                </wp:positionV>
                <wp:extent cx="495935" cy="542925"/>
                <wp:effectExtent l="38100" t="0" r="37465" b="476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5935" cy="5429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prstDash val="sys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1F92" id="Straight Arrow Connector 6" o:spid="_x0000_s1026" type="#_x0000_t32" style="position:absolute;margin-left:97.5pt;margin-top:108.15pt;width:39.05pt;height:42.75pt;flip:y;z-index:25172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" strokecolor="#c00000" strokeweight="1.75pt">
                <v:stroke dashstyle="1 1" startarrow="open" joinstyle="miter"/>
                <o:lock v:ext="edit" shapetype="f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5A8BAA3A" wp14:editId="2D9EA22B">
                <wp:simplePos x="0" y="0"/>
                <wp:positionH relativeFrom="column">
                  <wp:posOffset>942975</wp:posOffset>
                </wp:positionH>
                <wp:positionV relativeFrom="paragraph">
                  <wp:posOffset>2633980</wp:posOffset>
                </wp:positionV>
                <wp:extent cx="86360" cy="1090295"/>
                <wp:effectExtent l="76200" t="38100" r="66040" b="52705"/>
                <wp:wrapTopAndBottom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360" cy="109029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9DD8" id="Straight Arrow Connector 32" o:spid="_x0000_s1026" type="#_x0000_t32" style="position:absolute;margin-left:74.25pt;margin-top:207.4pt;width:6.8pt;height:85.85pt;z-index:251700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" strokecolor="#c00000" strokeweight="1.75pt">
                <v:stroke startarrow="open" endarrow="open" joinstyle="miter"/>
                <o:lock v:ext="edit" shapetype="f"/>
                <w10:wrap type="topAndBottom"/>
              </v:shape>
            </w:pict>
          </mc:Fallback>
        </mc:AlternateContent>
      </w:r>
      <w:r w:rsidR="00B843F6">
        <w:rPr>
          <w:noProof/>
        </w:rPr>
        <w:drawing>
          <wp:anchor distT="0" distB="0" distL="114300" distR="114300" simplePos="0" relativeHeight="251744767" behindDoc="0" locked="0" layoutInCell="1" allowOverlap="1" wp14:anchorId="6E5F662B" wp14:editId="6FAC1E4D">
            <wp:simplePos x="0" y="0"/>
            <wp:positionH relativeFrom="column">
              <wp:posOffset>647700</wp:posOffset>
            </wp:positionH>
            <wp:positionV relativeFrom="paragraph">
              <wp:posOffset>1901190</wp:posOffset>
            </wp:positionV>
            <wp:extent cx="568696" cy="736675"/>
            <wp:effectExtent l="0" t="0" r="3175" b="6350"/>
            <wp:wrapNone/>
            <wp:docPr id="96" name="Picture 96"/>
            <wp:cNvGraphicFramePr xmlns:a="http://schemas.openxmlformats.org/drawingml/2006/mai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8696" cy="7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3F6">
        <w:rPr>
          <w:noProof/>
        </w:rPr>
        <mc:AlternateContent>
          <mc:Choice Requires="wpg">
            <w:drawing>
              <wp:anchor distT="0" distB="0" distL="114300" distR="114300" simplePos="0" relativeHeight="251686399" behindDoc="0" locked="0" layoutInCell="1" allowOverlap="1" wp14:anchorId="1F833ADB" wp14:editId="7175305B">
                <wp:simplePos x="0" y="0"/>
                <wp:positionH relativeFrom="column">
                  <wp:posOffset>4042804</wp:posOffset>
                </wp:positionH>
                <wp:positionV relativeFrom="paragraph">
                  <wp:posOffset>741413</wp:posOffset>
                </wp:positionV>
                <wp:extent cx="926902" cy="96822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902" cy="968225"/>
                          <a:chOff x="0" y="0"/>
                          <a:chExt cx="914400" cy="990600"/>
                        </a:xfrm>
                      </wpg:grpSpPr>
                      <wps:wsp>
                        <wps:cNvPr id="5" name="TextBox 122">
                          <a:extLst>
                            <a:ext uri="{FF2B5EF4-FFF2-40B4-BE49-F238E27FC236}">
                              <a16:creationId xmlns:a16="http://schemas.microsoft.com/office/drawing/2014/main" id="{8B1DF629-5782-410E-B46E-FD108FE21D6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76517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0B2839" w14:textId="77777777" w:rsidR="00EF27CB" w:rsidRDefault="00EF27CB" w:rsidP="00EF27CB">
                              <w:pPr>
                                <w:rPr>
                                  <w:rFonts w:hAnsi="Calibri"/>
                                  <w:color w:val="008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8000"/>
                                  <w:kern w:val="24"/>
                                </w:rPr>
                                <w:t>Hard Wire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44">
                          <a:extLst>
                            <a:ext uri="{FF2B5EF4-FFF2-40B4-BE49-F238E27FC236}">
                              <a16:creationId xmlns:a16="http://schemas.microsoft.com/office/drawing/2014/main" id="{9B1FB3B3-27C2-4470-B77D-9EE81380200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14375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3A6656" w14:textId="64A40306" w:rsidR="00EF27CB" w:rsidRPr="00EF27CB" w:rsidRDefault="00EF27CB" w:rsidP="00EF27CB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F27CB"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1D32CA"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.Val Grp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>
                            <a:extLst>
                              <a:ext uri="{FF2B5EF4-FFF2-40B4-BE49-F238E27FC236}">
                                <a16:creationId xmlns:a16="http://schemas.microsoft.com/office/drawing/2014/main" id="{66B5B5B3-B879-4B14-889B-A54138DE915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57175"/>
                            <a:ext cx="676275" cy="427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833ADB" id="Group 1" o:spid="_x0000_s1027" style="position:absolute;left:0;text-align:left;margin-left:318.35pt;margin-top:58.4pt;width:73pt;height:76.25pt;z-index:251686399" coordsize="9144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">
                <v:shape id="TextBox 122" o:spid="_x0000_s1028" type="#_x0000_t202" style="position:absolute;width:76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60B2839" w14:textId="77777777" w:rsidR="00EF27CB" w:rsidRDefault="00EF27CB" w:rsidP="00EF27CB">
                        <w:pPr>
                          <w:rPr>
                            <w:rFonts w:hAnsi="Calibri"/>
                            <w:color w:val="008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8000"/>
                            <w:kern w:val="24"/>
                          </w:rPr>
                          <w:t>Hard Wire</w:t>
                        </w:r>
                      </w:p>
                    </w:txbxContent>
                  </v:textbox>
                </v:shape>
                <v:shape id="_x0000_s1029" type="#_x0000_t202" style="position:absolute;top:7143;width:91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23A6656" w14:textId="64A40306" w:rsidR="00EF27CB" w:rsidRPr="00EF27CB" w:rsidRDefault="00EF27CB" w:rsidP="00EF27CB">
                        <w:pP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</w:pPr>
                        <w:r w:rsidRPr="00EF27CB"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  <w:t>S</w:t>
                        </w:r>
                        <w:r w:rsidR="001D32CA"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  <w:t>.Val Grp 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0" type="#_x0000_t75" style="position:absolute;left:857;top:2571;width:6763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">
                  <v:imagedata r:id="rId16" o:title=""/>
                </v:shape>
                <w10:wrap type="topAndBottom"/>
              </v:group>
            </w:pict>
          </mc:Fallback>
        </mc:AlternateContent>
      </w:r>
      <w:r w:rsidR="00B843F6">
        <w:rPr>
          <w:noProof/>
        </w:rPr>
        <mc:AlternateContent>
          <mc:Choice Requires="wpg">
            <w:drawing>
              <wp:anchor distT="0" distB="0" distL="114300" distR="114300" simplePos="0" relativeHeight="251687423" behindDoc="0" locked="0" layoutInCell="1" allowOverlap="1" wp14:anchorId="1721578B" wp14:editId="4CD1180E">
                <wp:simplePos x="0" y="0"/>
                <wp:positionH relativeFrom="column">
                  <wp:posOffset>4110391</wp:posOffset>
                </wp:positionH>
                <wp:positionV relativeFrom="paragraph">
                  <wp:posOffset>1858595</wp:posOffset>
                </wp:positionV>
                <wp:extent cx="926902" cy="968225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902" cy="968225"/>
                          <a:chOff x="0" y="0"/>
                          <a:chExt cx="914400" cy="990600"/>
                        </a:xfrm>
                      </wpg:grpSpPr>
                      <wps:wsp>
                        <wps:cNvPr id="10" name="TextBox 122"/>
                        <wps:cNvSpPr txBox="1"/>
                        <wps:spPr>
                          <a:xfrm>
                            <a:off x="0" y="0"/>
                            <a:ext cx="76517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6F4CB6" w14:textId="77777777" w:rsidR="001D32CA" w:rsidRDefault="001D32CA" w:rsidP="001D32CA">
                              <w:pPr>
                                <w:rPr>
                                  <w:rFonts w:hAnsi="Calibri"/>
                                  <w:color w:val="008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8000"/>
                                  <w:kern w:val="24"/>
                                </w:rPr>
                                <w:t>Hard Wire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44"/>
                        <wps:cNvSpPr txBox="1"/>
                        <wps:spPr>
                          <a:xfrm>
                            <a:off x="0" y="714375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8E7F17" w14:textId="5881609D" w:rsidR="001D32CA" w:rsidRPr="00EF27CB" w:rsidRDefault="001D32CA" w:rsidP="001D32CA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F27CB"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.Val Grp 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57175"/>
                            <a:ext cx="676275" cy="427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21578B" id="Group 9" o:spid="_x0000_s1031" style="position:absolute;left:0;text-align:left;margin-left:323.65pt;margin-top:146.35pt;width:73pt;height:76.25pt;z-index:251687423" coordsize="9144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">
                <v:shape id="TextBox 122" o:spid="_x0000_s1032" type="#_x0000_t202" style="position:absolute;width:76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B6F4CB6" w14:textId="77777777" w:rsidR="001D32CA" w:rsidRDefault="001D32CA" w:rsidP="001D32CA">
                        <w:pPr>
                          <w:rPr>
                            <w:rFonts w:hAnsi="Calibri"/>
                            <w:color w:val="008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8000"/>
                            <w:kern w:val="24"/>
                          </w:rPr>
                          <w:t>Hard Wire</w:t>
                        </w:r>
                      </w:p>
                    </w:txbxContent>
                  </v:textbox>
                </v:shape>
                <v:shape id="_x0000_s1033" type="#_x0000_t202" style="position:absolute;top:7143;width:91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E8E7F17" w14:textId="5881609D" w:rsidR="001D32CA" w:rsidRPr="00EF27CB" w:rsidRDefault="001D32CA" w:rsidP="001D32CA">
                        <w:pP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</w:pPr>
                        <w:r w:rsidRPr="00EF27CB"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  <w:t>.Val Grp 2</w:t>
                        </w:r>
                      </w:p>
                    </w:txbxContent>
                  </v:textbox>
                </v:shape>
                <v:shape id="Picture 12" o:spid="_x0000_s1034" type="#_x0000_t75" style="position:absolute;left:857;top:2571;width:6763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">
                  <v:imagedata r:id="rId16" o:title=""/>
                </v:shape>
                <w10:wrap type="topAndBottom"/>
              </v:group>
            </w:pict>
          </mc:Fallback>
        </mc:AlternateContent>
      </w:r>
      <w:r w:rsidR="00B843F6">
        <w:rPr>
          <w:noProof/>
        </w:rPr>
        <mc:AlternateContent>
          <mc:Choice Requires="wpg">
            <w:drawing>
              <wp:anchor distT="0" distB="0" distL="114300" distR="114300" simplePos="0" relativeHeight="251688447" behindDoc="0" locked="0" layoutInCell="1" allowOverlap="1" wp14:anchorId="21D58CDF" wp14:editId="4014A4C2">
                <wp:simplePos x="0" y="0"/>
                <wp:positionH relativeFrom="column">
                  <wp:posOffset>4197288</wp:posOffset>
                </wp:positionH>
                <wp:positionV relativeFrom="paragraph">
                  <wp:posOffset>2891989</wp:posOffset>
                </wp:positionV>
                <wp:extent cx="926902" cy="968225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902" cy="968225"/>
                          <a:chOff x="0" y="0"/>
                          <a:chExt cx="914400" cy="990600"/>
                        </a:xfrm>
                      </wpg:grpSpPr>
                      <wps:wsp>
                        <wps:cNvPr id="14" name="TextBox 122"/>
                        <wps:cNvSpPr txBox="1"/>
                        <wps:spPr>
                          <a:xfrm>
                            <a:off x="0" y="0"/>
                            <a:ext cx="76517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8C01E5" w14:textId="77777777" w:rsidR="001D32CA" w:rsidRDefault="001D32CA" w:rsidP="001D32CA">
                              <w:pPr>
                                <w:rPr>
                                  <w:rFonts w:hAnsi="Calibri"/>
                                  <w:color w:val="008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8000"/>
                                  <w:kern w:val="24"/>
                                </w:rPr>
                                <w:t>Hard Wire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Box 144"/>
                        <wps:cNvSpPr txBox="1"/>
                        <wps:spPr>
                          <a:xfrm>
                            <a:off x="0" y="714375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60F16D" w14:textId="59F8E339" w:rsidR="001D32CA" w:rsidRPr="00EF27CB" w:rsidRDefault="001D32CA" w:rsidP="001D32CA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F27CB"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.Val Grp 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57175"/>
                            <a:ext cx="676275" cy="427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D58CDF" id="Group 13" o:spid="_x0000_s1035" style="position:absolute;left:0;text-align:left;margin-left:330.5pt;margin-top:227.7pt;width:73pt;height:76.25pt;z-index:251688447" coordsize="9144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">
                <v:shape id="TextBox 122" o:spid="_x0000_s1036" type="#_x0000_t202" style="position:absolute;width:76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28C01E5" w14:textId="77777777" w:rsidR="001D32CA" w:rsidRDefault="001D32CA" w:rsidP="001D32CA">
                        <w:pPr>
                          <w:rPr>
                            <w:rFonts w:hAnsi="Calibri"/>
                            <w:color w:val="008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8000"/>
                            <w:kern w:val="24"/>
                          </w:rPr>
                          <w:t>Hard Wire</w:t>
                        </w:r>
                      </w:p>
                    </w:txbxContent>
                  </v:textbox>
                </v:shape>
                <v:shape id="_x0000_s1037" type="#_x0000_t202" style="position:absolute;top:7143;width:91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C60F16D" w14:textId="59F8E339" w:rsidR="001D32CA" w:rsidRPr="00EF27CB" w:rsidRDefault="001D32CA" w:rsidP="001D32CA">
                        <w:pP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</w:pPr>
                        <w:r w:rsidRPr="00EF27CB"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  <w:t>.Val Grp 3</w:t>
                        </w:r>
                      </w:p>
                    </w:txbxContent>
                  </v:textbox>
                </v:shape>
                <v:shape id="Picture 16" o:spid="_x0000_s1038" type="#_x0000_t75" style="position:absolute;left:857;top:2571;width:6763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">
                  <v:imagedata r:id="rId16" o:title=""/>
                </v:shape>
                <w10:wrap type="topAndBottom"/>
              </v:group>
            </w:pict>
          </mc:Fallback>
        </mc:AlternateContent>
      </w:r>
      <w:r w:rsidR="00B843F6">
        <w:rPr>
          <w:noProof/>
        </w:rPr>
        <mc:AlternateContent>
          <mc:Choice Requires="wpg">
            <w:drawing>
              <wp:anchor distT="0" distB="0" distL="114300" distR="114300" simplePos="0" relativeHeight="251689471" behindDoc="0" locked="0" layoutInCell="1" allowOverlap="1" wp14:anchorId="12112891" wp14:editId="113B8E06">
                <wp:simplePos x="0" y="0"/>
                <wp:positionH relativeFrom="column">
                  <wp:posOffset>4216598</wp:posOffset>
                </wp:positionH>
                <wp:positionV relativeFrom="paragraph">
                  <wp:posOffset>4046412</wp:posOffset>
                </wp:positionV>
                <wp:extent cx="926902" cy="968225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902" cy="968225"/>
                          <a:chOff x="0" y="0"/>
                          <a:chExt cx="914400" cy="990600"/>
                        </a:xfrm>
                      </wpg:grpSpPr>
                      <wps:wsp>
                        <wps:cNvPr id="18" name="TextBox 122"/>
                        <wps:cNvSpPr txBox="1"/>
                        <wps:spPr>
                          <a:xfrm>
                            <a:off x="0" y="0"/>
                            <a:ext cx="76517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906866" w14:textId="77777777" w:rsidR="001D32CA" w:rsidRDefault="001D32CA" w:rsidP="001D32CA">
                              <w:pPr>
                                <w:rPr>
                                  <w:rFonts w:hAnsi="Calibri"/>
                                  <w:color w:val="008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8000"/>
                                  <w:kern w:val="24"/>
                                </w:rPr>
                                <w:t>Hard Wire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144"/>
                        <wps:cNvSpPr txBox="1"/>
                        <wps:spPr>
                          <a:xfrm>
                            <a:off x="0" y="714375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17BA3E" w14:textId="044A1CF1" w:rsidR="001D32CA" w:rsidRPr="00EF27CB" w:rsidRDefault="001D32CA" w:rsidP="001D32CA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F27CB"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.Val Grp 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57175"/>
                            <a:ext cx="676275" cy="427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112891" id="Group 17" o:spid="_x0000_s1039" style="position:absolute;left:0;text-align:left;margin-left:332pt;margin-top:318.6pt;width:73pt;height:76.25pt;z-index:251689471" coordsize="9144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">
                <v:shape id="TextBox 122" o:spid="_x0000_s1040" type="#_x0000_t202" style="position:absolute;width:76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4906866" w14:textId="77777777" w:rsidR="001D32CA" w:rsidRDefault="001D32CA" w:rsidP="001D32CA">
                        <w:pPr>
                          <w:rPr>
                            <w:rFonts w:hAnsi="Calibri"/>
                            <w:color w:val="008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8000"/>
                            <w:kern w:val="24"/>
                          </w:rPr>
                          <w:t>Hard Wire</w:t>
                        </w:r>
                      </w:p>
                    </w:txbxContent>
                  </v:textbox>
                </v:shape>
                <v:shape id="_x0000_s1041" type="#_x0000_t202" style="position:absolute;top:7143;width:91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217BA3E" w14:textId="044A1CF1" w:rsidR="001D32CA" w:rsidRPr="00EF27CB" w:rsidRDefault="001D32CA" w:rsidP="001D32CA">
                        <w:pP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</w:pPr>
                        <w:r w:rsidRPr="00EF27CB"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24"/>
                            <w:szCs w:val="24"/>
                          </w:rPr>
                          <w:t>.Val Grp 4</w:t>
                        </w:r>
                      </w:p>
                    </w:txbxContent>
                  </v:textbox>
                </v:shape>
                <v:shape id="Picture 20" o:spid="_x0000_s1042" type="#_x0000_t75" style="position:absolute;left:857;top:2571;width:6763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">
                  <v:imagedata r:id="rId16" o:title=""/>
                </v:shape>
                <w10:wrap type="topAndBottom"/>
              </v:group>
            </w:pict>
          </mc:Fallback>
        </mc:AlternateContent>
      </w:r>
      <w:r w:rsidR="00B843F6">
        <w:rPr>
          <w:noProof/>
        </w:rPr>
        <w:drawing>
          <wp:anchor distT="0" distB="0" distL="114300" distR="114300" simplePos="0" relativeHeight="251695615" behindDoc="0" locked="0" layoutInCell="1" allowOverlap="1" wp14:anchorId="3D8B72D5" wp14:editId="2C277EDE">
            <wp:simplePos x="0" y="0"/>
            <wp:positionH relativeFrom="column">
              <wp:posOffset>200025</wp:posOffset>
            </wp:positionH>
            <wp:positionV relativeFrom="paragraph">
              <wp:posOffset>3627468</wp:posOffset>
            </wp:positionV>
            <wp:extent cx="1641388" cy="1307104"/>
            <wp:effectExtent l="0" t="0" r="0" b="7620"/>
            <wp:wrapTopAndBottom/>
            <wp:docPr id="27" name="Picture 27" descr="I devices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 devices - Home | Facebook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88" cy="130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3D5228E9" wp14:editId="17152FF5">
                <wp:simplePos x="0" y="0"/>
                <wp:positionH relativeFrom="column">
                  <wp:posOffset>470371</wp:posOffset>
                </wp:positionH>
                <wp:positionV relativeFrom="paragraph">
                  <wp:posOffset>4856369</wp:posOffset>
                </wp:positionV>
                <wp:extent cx="1120006" cy="269986"/>
                <wp:effectExtent l="0" t="0" r="0" b="0"/>
                <wp:wrapTopAndBottom/>
                <wp:docPr id="28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006" cy="2699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1D792" w14:textId="005C301F" w:rsidR="00A777AD" w:rsidRPr="00EF27CB" w:rsidRDefault="00A777AD" w:rsidP="00A777AD">
                            <w:pP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Smart Phone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28E9" id="_x0000_s1043" type="#_x0000_t202" style="position:absolute;left:0;text-align:left;margin-left:37.05pt;margin-top:382.4pt;width:88.2pt;height:21.25pt;z-index:251696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" filled="f" stroked="f">
                <v:textbox>
                  <w:txbxContent>
                    <w:p w14:paraId="3481D792" w14:textId="005C301F" w:rsidR="00A777AD" w:rsidRPr="00EF27CB" w:rsidRDefault="00A777AD" w:rsidP="00A777AD">
                      <w:pPr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  <w:t>Smart Phone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09A075B7" wp14:editId="3829B9C7">
                <wp:simplePos x="0" y="0"/>
                <wp:positionH relativeFrom="column">
                  <wp:posOffset>1136582</wp:posOffset>
                </wp:positionH>
                <wp:positionV relativeFrom="paragraph">
                  <wp:posOffset>2966468</wp:posOffset>
                </wp:positionV>
                <wp:extent cx="1120006" cy="269986"/>
                <wp:effectExtent l="0" t="0" r="0" b="0"/>
                <wp:wrapTopAndBottom/>
                <wp:docPr id="29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006" cy="2699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D443B2" w14:textId="51327B09" w:rsidR="00A777AD" w:rsidRPr="00EF27CB" w:rsidRDefault="00A777AD" w:rsidP="00A777AD">
                            <w:pP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WIS - Module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075B7" id="_x0000_s1044" type="#_x0000_t202" style="position:absolute;left:0;text-align:left;margin-left:89.5pt;margin-top:233.6pt;width:88.2pt;height:21.25pt;z-index:251697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" filled="f" stroked="f">
                <v:textbox>
                  <w:txbxContent>
                    <w:p w14:paraId="16D443B2" w14:textId="51327B09" w:rsidR="00A777AD" w:rsidRPr="00EF27CB" w:rsidRDefault="00A777AD" w:rsidP="00A777AD">
                      <w:pPr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FF"/>
                          <w:kern w:val="24"/>
                          <w:sz w:val="24"/>
                          <w:szCs w:val="24"/>
                        </w:rPr>
                        <w:t>WIS - Module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7491C2B4" wp14:editId="6463193C">
                <wp:simplePos x="0" y="0"/>
                <wp:positionH relativeFrom="column">
                  <wp:posOffset>248301</wp:posOffset>
                </wp:positionH>
                <wp:positionV relativeFrom="paragraph">
                  <wp:posOffset>648314</wp:posOffset>
                </wp:positionV>
                <wp:extent cx="1892424" cy="2792957"/>
                <wp:effectExtent l="0" t="0" r="12700" b="26670"/>
                <wp:wrapTopAndBottom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24" cy="279295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C2311" id="Rectangle: Rounded Corners 33" o:spid="_x0000_s1026" style="position:absolute;margin-left:19.55pt;margin-top:51.05pt;width:149pt;height:219.9pt;z-index:251746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" fillcolor="#5b9bd5 [3204]" strokecolor="#1f4d78 [1604]" strokeweight="1pt">
                <v:fill opacity="16448f"/>
                <v:stroke dashstyle="dash" joinstyle="miter"/>
                <w10:wrap type="topAndBottom"/>
              </v:roundrect>
            </w:pict>
          </mc:Fallback>
        </mc:AlternateContent>
      </w:r>
      <w:r w:rsidR="00B843F6">
        <w:rPr>
          <w:noProof/>
        </w:rPr>
        <w:drawing>
          <wp:anchor distT="0" distB="0" distL="114300" distR="114300" simplePos="0" relativeHeight="251678207" behindDoc="0" locked="0" layoutInCell="1" allowOverlap="1" wp14:anchorId="270EFA7F" wp14:editId="3F55D742">
            <wp:simplePos x="0" y="0"/>
            <wp:positionH relativeFrom="column">
              <wp:posOffset>2419350</wp:posOffset>
            </wp:positionH>
            <wp:positionV relativeFrom="paragraph">
              <wp:posOffset>4335780</wp:posOffset>
            </wp:positionV>
            <wp:extent cx="553720" cy="762000"/>
            <wp:effectExtent l="0" t="0" r="0" b="0"/>
            <wp:wrapTopAndBottom/>
            <wp:docPr id="36" name="Picture 36" descr="Anatomy of a Well + Terms | RPS Solar Pumps | America's #1 Solar Well Pu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natomy of a Well + Terms | RPS Solar Pumps | America's #1 Solar Well Pumps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43F6">
        <w:rPr>
          <w:noProof/>
        </w:rPr>
        <w:drawing>
          <wp:anchor distT="0" distB="0" distL="114300" distR="114300" simplePos="0" relativeHeight="251679231" behindDoc="0" locked="0" layoutInCell="1" allowOverlap="1" wp14:anchorId="338FB76E" wp14:editId="5B2FD30B">
            <wp:simplePos x="0" y="0"/>
            <wp:positionH relativeFrom="column">
              <wp:posOffset>3133725</wp:posOffset>
            </wp:positionH>
            <wp:positionV relativeFrom="paragraph">
              <wp:posOffset>4154805</wp:posOffset>
            </wp:positionV>
            <wp:extent cx="390525" cy="390525"/>
            <wp:effectExtent l="0" t="0" r="9525" b="9525"/>
            <wp:wrapTopAndBottom/>
            <wp:docPr id="35" name="Picture 35" descr="Shallow Water Well Self Primimg Pump, Pramod Engineering Company | ID:  1613749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llow Water Well Self Primimg Pump, Pramod Engineering Company | ID:  1613749408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43F6">
        <w:rPr>
          <w:noProof/>
        </w:rPr>
        <w:drawing>
          <wp:anchor distT="0" distB="0" distL="114300" distR="114300" simplePos="0" relativeHeight="251680255" behindDoc="0" locked="0" layoutInCell="1" allowOverlap="1" wp14:anchorId="6C6FB756" wp14:editId="54C0458E">
            <wp:simplePos x="0" y="0"/>
            <wp:positionH relativeFrom="column">
              <wp:posOffset>3162300</wp:posOffset>
            </wp:positionH>
            <wp:positionV relativeFrom="paragraph">
              <wp:posOffset>2221230</wp:posOffset>
            </wp:positionV>
            <wp:extent cx="390525" cy="390525"/>
            <wp:effectExtent l="0" t="0" r="9525" b="9525"/>
            <wp:wrapTopAndBottom/>
            <wp:docPr id="38" name="Picture 38" descr="Shallow Water Well Self Primimg Pump, Pramod Engineering Company | ID:  1613749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hallow Water Well Self Primimg Pump, Pramod Engineering Company | ID:  1613749408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43F6">
        <w:rPr>
          <w:noProof/>
        </w:rPr>
        <w:drawing>
          <wp:anchor distT="0" distB="0" distL="114300" distR="114300" simplePos="0" relativeHeight="251681279" behindDoc="0" locked="0" layoutInCell="1" allowOverlap="1" wp14:anchorId="36DC228C" wp14:editId="6F393C63">
            <wp:simplePos x="0" y="0"/>
            <wp:positionH relativeFrom="column">
              <wp:posOffset>2505075</wp:posOffset>
            </wp:positionH>
            <wp:positionV relativeFrom="paragraph">
              <wp:posOffset>659130</wp:posOffset>
            </wp:positionV>
            <wp:extent cx="781050" cy="781050"/>
            <wp:effectExtent l="0" t="0" r="0" b="0"/>
            <wp:wrapTopAndBottom/>
            <wp:docPr id="37" name="Picture 37" descr="Sell Water Tank 3300 Liter | Cikam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ell Water Tank 3300 Liter | Cikam City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681790" behindDoc="0" locked="0" layoutInCell="1" allowOverlap="1" wp14:anchorId="0ACFC1BB" wp14:editId="6BD7B468">
                <wp:simplePos x="0" y="0"/>
                <wp:positionH relativeFrom="column">
                  <wp:posOffset>2190750</wp:posOffset>
                </wp:positionH>
                <wp:positionV relativeFrom="paragraph">
                  <wp:posOffset>230505</wp:posOffset>
                </wp:positionV>
                <wp:extent cx="1657350" cy="5172075"/>
                <wp:effectExtent l="19050" t="0" r="38100" b="66675"/>
                <wp:wrapTopAndBottom/>
                <wp:docPr id="49" name="Clou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72075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16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0DD72" id="Cloud 49" o:spid="_x0000_s1026" style="position:absolute;margin-left:172.5pt;margin-top:18.15pt;width:130.5pt;height:407.25pt;z-index:2516817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7caac [1301]" strokecolor="#f4b083 [1941]" strokeweight="1pt">
                <v:fill opacity="10537f"/>
                <v:stroke dashstyle="1 1" joinstyle="miter"/>
                <v:path arrowok="t" o:connecttype="custom" o:connectlocs="180045,3134014;82868,3038594;265790,4178246;223282,4223861;632172,4680010;606544,4471690;1105936,4160527;1095693,4389080;1309345,2748144;1434068,3602494;1603563,1838242;1548011,2158623;1470284,649622;1473200,800953;1115565,473149;1144032,280154;849430,565097;863203,398681;537104,621607;586978,782995;158331,1890322;149622,1720433" o:connectangles="0,0,0,0,0,0,0,0,0,0,0,0,0,0,0,0,0,0,0,0,0,0"/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114EB8DA" wp14:editId="142FEA93">
                <wp:simplePos x="0" y="0"/>
                <wp:positionH relativeFrom="column">
                  <wp:posOffset>2419350</wp:posOffset>
                </wp:positionH>
                <wp:positionV relativeFrom="paragraph">
                  <wp:posOffset>344805</wp:posOffset>
                </wp:positionV>
                <wp:extent cx="1104900" cy="269875"/>
                <wp:effectExtent l="0" t="0" r="0" b="0"/>
                <wp:wrapTopAndBottom/>
                <wp:docPr id="39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7A6FD3" w14:textId="49E43AC5" w:rsidR="00B62369" w:rsidRPr="00B62369" w:rsidRDefault="00B62369" w:rsidP="00B62369">
                            <w:pPr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B62369"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  <w:t>Storage - Tank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B8DA" id="_x0000_s1045" type="#_x0000_t202" style="position:absolute;left:0;text-align:left;margin-left:190.5pt;margin-top:27.15pt;width:87pt;height:21.25pt;z-index:251702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" filled="f" stroked="f">
                <v:textbox>
                  <w:txbxContent>
                    <w:p w14:paraId="2B7A6FD3" w14:textId="49E43AC5" w:rsidR="00B62369" w:rsidRPr="00B62369" w:rsidRDefault="00B62369" w:rsidP="00B62369">
                      <w:pPr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</w:pPr>
                      <w:r w:rsidRPr="00B62369"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  <w:t>Storage - Tank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3807" behindDoc="0" locked="0" layoutInCell="1" allowOverlap="1" wp14:anchorId="0ECA0694" wp14:editId="0D46B9BC">
                <wp:simplePos x="0" y="0"/>
                <wp:positionH relativeFrom="column">
                  <wp:posOffset>3028950</wp:posOffset>
                </wp:positionH>
                <wp:positionV relativeFrom="paragraph">
                  <wp:posOffset>2554605</wp:posOffset>
                </wp:positionV>
                <wp:extent cx="876300" cy="269875"/>
                <wp:effectExtent l="0" t="0" r="0" b="0"/>
                <wp:wrapTopAndBottom/>
                <wp:docPr id="40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F842E4" w14:textId="152F664D" w:rsidR="00B62369" w:rsidRPr="00B62369" w:rsidRDefault="00B62369" w:rsidP="00B62369">
                            <w:pPr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  <w:t>Pump.Dist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0694" id="_x0000_s1046" type="#_x0000_t202" style="position:absolute;left:0;text-align:left;margin-left:238.5pt;margin-top:201.15pt;width:69pt;height:21.25pt;z-index:251703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" filled="f" stroked="f">
                <v:textbox>
                  <w:txbxContent>
                    <w:p w14:paraId="3BF842E4" w14:textId="152F664D" w:rsidR="00B62369" w:rsidRPr="00B62369" w:rsidRDefault="00B62369" w:rsidP="00B62369">
                      <w:pPr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  <w:t>Pump.Dist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53F65A6D" wp14:editId="6D501AD7">
                <wp:simplePos x="0" y="0"/>
                <wp:positionH relativeFrom="column">
                  <wp:posOffset>3000375</wp:posOffset>
                </wp:positionH>
                <wp:positionV relativeFrom="paragraph">
                  <wp:posOffset>4497705</wp:posOffset>
                </wp:positionV>
                <wp:extent cx="1019175" cy="269875"/>
                <wp:effectExtent l="0" t="0" r="0" b="0"/>
                <wp:wrapTopAndBottom/>
                <wp:docPr id="41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F7A034" w14:textId="04A91ADC" w:rsidR="00B62369" w:rsidRPr="00B62369" w:rsidRDefault="00B62369" w:rsidP="00B62369">
                            <w:pPr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  <w:t>Pump.</w:t>
                            </w:r>
                            <w:r w:rsidR="00F83013"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  <w:t>We</w:t>
                            </w:r>
                            <w:r w:rsidR="0075125D"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  <w:t>l</w:t>
                            </w:r>
                            <w:r w:rsidR="00F83013"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65A6D" id="_x0000_s1047" type="#_x0000_t202" style="position:absolute;left:0;text-align:left;margin-left:236.25pt;margin-top:354.15pt;width:80.25pt;height:21.25pt;z-index:251704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" filled="f" stroked="f">
                <v:textbox>
                  <w:txbxContent>
                    <w:p w14:paraId="14F7A034" w14:textId="04A91ADC" w:rsidR="00B62369" w:rsidRPr="00B62369" w:rsidRDefault="00B62369" w:rsidP="00B62369">
                      <w:pPr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  <w:t>Pump.</w:t>
                      </w:r>
                      <w:r w:rsidR="00F83013"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  <w:t>We</w:t>
                      </w:r>
                      <w:r w:rsidR="0075125D"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  <w:t>l</w:t>
                      </w:r>
                      <w:r w:rsidR="00F83013"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310CAB2D" wp14:editId="35229721">
                <wp:simplePos x="0" y="0"/>
                <wp:positionH relativeFrom="column">
                  <wp:posOffset>2705100</wp:posOffset>
                </wp:positionH>
                <wp:positionV relativeFrom="paragraph">
                  <wp:posOffset>4288155</wp:posOffset>
                </wp:positionV>
                <wp:extent cx="400050" cy="142875"/>
                <wp:effectExtent l="0" t="57150" r="0" b="28575"/>
                <wp:wrapTopAndBottom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0" cy="1428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44BA6" id="Straight Arrow Connector 42" o:spid="_x0000_s1026" type="#_x0000_t32" style="position:absolute;margin-left:213pt;margin-top:337.65pt;width:31.5pt;height:11.25pt;flip:x;z-index:251705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" strokecolor="blue" strokeweight="1.75pt">
                <v:stroke startarrow="open" joinstyle="miter"/>
                <o:lock v:ext="edit" shapetype="f"/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7FF15880" wp14:editId="0B0C8B8F">
                <wp:simplePos x="0" y="0"/>
                <wp:positionH relativeFrom="column">
                  <wp:posOffset>2800350</wp:posOffset>
                </wp:positionH>
                <wp:positionV relativeFrom="paragraph">
                  <wp:posOffset>1449705</wp:posOffset>
                </wp:positionV>
                <wp:extent cx="409575" cy="2819400"/>
                <wp:effectExtent l="76200" t="38100" r="28575" b="19050"/>
                <wp:wrapTopAndBottom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575" cy="28194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C90CE" id="Straight Arrow Connector 43" o:spid="_x0000_s1026" type="#_x0000_t32" style="position:absolute;margin-left:220.5pt;margin-top:114.15pt;width:32.25pt;height:222pt;z-index:251706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" strokecolor="blue" strokeweight="1.75pt">
                <v:stroke startarrow="open" joinstyle="miter"/>
                <o:lock v:ext="edit" shapetype="f"/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7903" behindDoc="0" locked="0" layoutInCell="1" allowOverlap="1" wp14:anchorId="1FD40423" wp14:editId="7B5293C2">
                <wp:simplePos x="0" y="0"/>
                <wp:positionH relativeFrom="column">
                  <wp:posOffset>3076575</wp:posOffset>
                </wp:positionH>
                <wp:positionV relativeFrom="paragraph">
                  <wp:posOffset>1344930</wp:posOffset>
                </wp:positionV>
                <wp:extent cx="333375" cy="962025"/>
                <wp:effectExtent l="0" t="0" r="85725" b="66675"/>
                <wp:wrapTopAndBottom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33375" cy="9620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EC36F" id="Straight Arrow Connector 44" o:spid="_x0000_s1026" type="#_x0000_t32" style="position:absolute;margin-left:242.25pt;margin-top:105.9pt;width:26.25pt;height:75.75pt;flip:x y;z-index:251707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" strokecolor="blue" strokeweight="1.75pt">
                <v:stroke startarrow="open" joinstyle="miter"/>
                <o:lock v:ext="edit" shapetype="f"/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8927" behindDoc="0" locked="0" layoutInCell="1" allowOverlap="1" wp14:anchorId="5F9581C5" wp14:editId="29FB7D21">
                <wp:simplePos x="0" y="0"/>
                <wp:positionH relativeFrom="column">
                  <wp:posOffset>3876675</wp:posOffset>
                </wp:positionH>
                <wp:positionV relativeFrom="paragraph">
                  <wp:posOffset>1373505</wp:posOffset>
                </wp:positionV>
                <wp:extent cx="285750" cy="0"/>
                <wp:effectExtent l="0" t="76200" r="19050" b="114300"/>
                <wp:wrapTopAndBottom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F65A" id="Straight Arrow Connector 45" o:spid="_x0000_s1026" type="#_x0000_t32" style="position:absolute;margin-left:305.25pt;margin-top:108.15pt;width:22.5pt;height:0;flip:x;z-index:251708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" strokecolor="blue" strokeweight="1.75pt">
                <v:stroke startarrow="open" joinstyle="miter"/>
                <o:lock v:ext="edit" shapetype="f"/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3BC20EF5" wp14:editId="2FFC1403">
                <wp:simplePos x="0" y="0"/>
                <wp:positionH relativeFrom="column">
                  <wp:posOffset>3943350</wp:posOffset>
                </wp:positionH>
                <wp:positionV relativeFrom="paragraph">
                  <wp:posOffset>2468880</wp:posOffset>
                </wp:positionV>
                <wp:extent cx="273249" cy="0"/>
                <wp:effectExtent l="0" t="76200" r="12700" b="114300"/>
                <wp:wrapTopAndBottom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73249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6E40E" id="Straight Arrow Connector 46" o:spid="_x0000_s1026" type="#_x0000_t32" style="position:absolute;margin-left:310.5pt;margin-top:194.4pt;width:21.5pt;height:0;flip:x;z-index:251709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" strokecolor="blue" strokeweight="1.75pt">
                <v:stroke startarrow="open" joinstyle="miter"/>
                <o:lock v:ext="edit" shapetype="f"/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10975" behindDoc="0" locked="0" layoutInCell="1" allowOverlap="1" wp14:anchorId="3D38FA4D" wp14:editId="74987354">
                <wp:simplePos x="0" y="0"/>
                <wp:positionH relativeFrom="column">
                  <wp:posOffset>3952875</wp:posOffset>
                </wp:positionH>
                <wp:positionV relativeFrom="paragraph">
                  <wp:posOffset>3497581</wp:posOffset>
                </wp:positionV>
                <wp:extent cx="361950" cy="19049"/>
                <wp:effectExtent l="0" t="76200" r="19050" b="95885"/>
                <wp:wrapTopAndBottom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1950" cy="1904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E055B" id="Straight Arrow Connector 47" o:spid="_x0000_s1026" type="#_x0000_t32" style="position:absolute;margin-left:311.25pt;margin-top:275.4pt;width:28.5pt;height:1.5pt;flip:x;z-index:251710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" strokecolor="blue" strokeweight="1.75pt">
                <v:stroke startarrow="open" joinstyle="miter"/>
                <o:lock v:ext="edit" shapetype="f"/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11999" behindDoc="0" locked="0" layoutInCell="1" allowOverlap="1" wp14:anchorId="1E9C66FF" wp14:editId="522DED0C">
                <wp:simplePos x="0" y="0"/>
                <wp:positionH relativeFrom="column">
                  <wp:posOffset>3988907</wp:posOffset>
                </wp:positionH>
                <wp:positionV relativeFrom="paragraph">
                  <wp:posOffset>4632643</wp:posOffset>
                </wp:positionV>
                <wp:extent cx="421168" cy="0"/>
                <wp:effectExtent l="0" t="76200" r="17145" b="114300"/>
                <wp:wrapTopAndBottom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1168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9FBA0" id="Straight Arrow Connector 48" o:spid="_x0000_s1026" type="#_x0000_t32" style="position:absolute;margin-left:314.1pt;margin-top:364.8pt;width:33.15pt;height:0;flip:x;z-index:251711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" strokecolor="blue" strokeweight="1.75pt">
                <v:stroke startarrow="open" joinstyle="miter"/>
                <o:lock v:ext="edit" shapetype="f"/>
                <w10:wrap type="topAndBottom"/>
              </v:shape>
            </w:pict>
          </mc:Fallback>
        </mc:AlternateContent>
      </w:r>
      <w:r w:rsidR="00B843F6">
        <w:rPr>
          <w:noProof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3EA10ED0" wp14:editId="3B5DABDD">
                <wp:simplePos x="0" y="0"/>
                <wp:positionH relativeFrom="column">
                  <wp:posOffset>2419350</wp:posOffset>
                </wp:positionH>
                <wp:positionV relativeFrom="paragraph">
                  <wp:posOffset>5135880</wp:posOffset>
                </wp:positionV>
                <wp:extent cx="571500" cy="269875"/>
                <wp:effectExtent l="0" t="0" r="0" b="0"/>
                <wp:wrapTopAndBottom/>
                <wp:docPr id="55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CC3E65" w14:textId="00A1BEA7" w:rsidR="00903D4F" w:rsidRPr="00B62369" w:rsidRDefault="00903D4F" w:rsidP="00903D4F">
                            <w:pPr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24"/>
                                <w:szCs w:val="24"/>
                              </w:rPr>
                              <w:t>Well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10ED0" id="_x0000_s1048" type="#_x0000_t202" style="position:absolute;left:0;text-align:left;margin-left:190.5pt;margin-top:404.4pt;width:45pt;height:21.25pt;z-index:251717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" filled="f" stroked="f">
                <v:textbox>
                  <w:txbxContent>
                    <w:p w14:paraId="05CC3E65" w14:textId="00A1BEA7" w:rsidR="00903D4F" w:rsidRPr="00B62369" w:rsidRDefault="00903D4F" w:rsidP="00903D4F">
                      <w:pPr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C45911" w:themeColor="accent2" w:themeShade="BF"/>
                          <w:kern w:val="24"/>
                          <w:sz w:val="24"/>
                          <w:szCs w:val="24"/>
                        </w:rPr>
                        <w:t>Well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277A">
        <w:rPr>
          <w:noProof/>
        </w:rPr>
        <mc:AlternateContent>
          <mc:Choice Requires="wps">
            <w:drawing>
              <wp:anchor distT="0" distB="0" distL="114300" distR="114300" simplePos="0" relativeHeight="251723263" behindDoc="0" locked="0" layoutInCell="1" allowOverlap="1" wp14:anchorId="67B853C3" wp14:editId="14C2E81E">
                <wp:simplePos x="0" y="0"/>
                <wp:positionH relativeFrom="column">
                  <wp:posOffset>1352550</wp:posOffset>
                </wp:positionH>
                <wp:positionV relativeFrom="paragraph">
                  <wp:posOffset>887730</wp:posOffset>
                </wp:positionV>
                <wp:extent cx="876300" cy="269986"/>
                <wp:effectExtent l="0" t="0" r="0" b="0"/>
                <wp:wrapNone/>
                <wp:docPr id="3" name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99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2D59AC" w14:textId="67EF8ECC" w:rsidR="00A4277A" w:rsidRPr="00A4277A" w:rsidRDefault="00A4277A" w:rsidP="00A4277A">
                            <w:pPr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A4277A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24"/>
                                <w:szCs w:val="24"/>
                              </w:rPr>
                              <w:t>Sensor T, 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853C3" id="_x0000_s1049" type="#_x0000_t202" style="position:absolute;left:0;text-align:left;margin-left:106.5pt;margin-top:69.9pt;width:69pt;height:21.25pt;z-index:251723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" filled="f" stroked="f">
                <v:textbox>
                  <w:txbxContent>
                    <w:p w14:paraId="582D59AC" w14:textId="67EF8ECC" w:rsidR="00A4277A" w:rsidRPr="00A4277A" w:rsidRDefault="00A4277A" w:rsidP="00A4277A">
                      <w:pPr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24"/>
                          <w:szCs w:val="24"/>
                        </w:rPr>
                      </w:pPr>
                      <w:r w:rsidRPr="00A4277A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24"/>
                          <w:szCs w:val="24"/>
                        </w:rPr>
                        <w:t>Sensor T, H</w:t>
                      </w:r>
                    </w:p>
                  </w:txbxContent>
                </v:textbox>
              </v:shape>
            </w:pict>
          </mc:Fallback>
        </mc:AlternateContent>
      </w:r>
      <w:r w:rsidR="00A4277A">
        <w:rPr>
          <w:noProof/>
        </w:rPr>
        <w:drawing>
          <wp:anchor distT="0" distB="0" distL="114300" distR="114300" simplePos="0" relativeHeight="251676158" behindDoc="0" locked="0" layoutInCell="1" allowOverlap="1" wp14:anchorId="4CBDC97F" wp14:editId="144F9607">
            <wp:simplePos x="0" y="0"/>
            <wp:positionH relativeFrom="column">
              <wp:posOffset>1504315</wp:posOffset>
            </wp:positionH>
            <wp:positionV relativeFrom="paragraph">
              <wp:posOffset>1010764</wp:posOffset>
            </wp:positionV>
            <wp:extent cx="515918" cy="5159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8" cy="51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AE3" w:rsidRPr="007C7C79">
        <w:rPr>
          <w:noProof/>
        </w:rPr>
        <mc:AlternateContent>
          <mc:Choice Requires="wps">
            <w:drawing>
              <wp:anchor distT="0" distB="0" distL="114300" distR="114300" simplePos="0" relativeHeight="251721215" behindDoc="0" locked="0" layoutInCell="1" allowOverlap="1" wp14:anchorId="51DB14EC" wp14:editId="22973812">
                <wp:simplePos x="0" y="0"/>
                <wp:positionH relativeFrom="column">
                  <wp:posOffset>3543299</wp:posOffset>
                </wp:positionH>
                <wp:positionV relativeFrom="paragraph">
                  <wp:posOffset>2413635</wp:posOffset>
                </wp:positionV>
                <wp:extent cx="371475" cy="45719"/>
                <wp:effectExtent l="0" t="76200" r="9525" b="6921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A966" id="Straight Arrow Connector 58" o:spid="_x0000_s1026" type="#_x0000_t32" style="position:absolute;margin-left:279pt;margin-top:190.05pt;width:29.25pt;height:3.6pt;flip:x;z-index:25172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" strokecolor="blue" strokeweight="1.75pt">
                <v:stroke startarrow="open" joinstyle="miter"/>
                <o:lock v:ext="edit" shapetype="f"/>
              </v:shape>
            </w:pict>
          </mc:Fallback>
        </mc:AlternateContent>
      </w:r>
      <w:r w:rsidR="00506E30" w:rsidRPr="007C7C79">
        <w:rPr>
          <w:noProof/>
        </w:rPr>
        <mc:AlternateContent>
          <mc:Choice Requires="wps">
            <w:drawing>
              <wp:anchor distT="0" distB="0" distL="114300" distR="114300" simplePos="0" relativeHeight="251719167" behindDoc="0" locked="0" layoutInCell="1" allowOverlap="1" wp14:anchorId="7015D624" wp14:editId="506BD3A3">
                <wp:simplePos x="0" y="0"/>
                <wp:positionH relativeFrom="column">
                  <wp:posOffset>3895724</wp:posOffset>
                </wp:positionH>
                <wp:positionV relativeFrom="paragraph">
                  <wp:posOffset>1373505</wp:posOffset>
                </wp:positionV>
                <wp:extent cx="85725" cy="3259138"/>
                <wp:effectExtent l="38100" t="38100" r="47625" b="5588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5725" cy="325913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FF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7E37C" id="Straight Arrow Connector 57" o:spid="_x0000_s1026" type="#_x0000_t32" style="position:absolute;margin-left:306.75pt;margin-top:108.15pt;width:6.75pt;height:256.65pt;flip:x y;z-index:25171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" strokecolor="blue" strokeweight="1.75pt">
                <v:stroke startarrow="oval" endarrow="oval" joinstyle="miter"/>
                <o:lock v:ext="edit" shapetype="f"/>
              </v:shape>
            </w:pict>
          </mc:Fallback>
        </mc:AlternateContent>
      </w:r>
      <w:r w:rsidR="00EF27CB" w:rsidRPr="0023498A">
        <w:rPr>
          <w:b/>
          <w:bCs/>
        </w:rPr>
        <w:t>System Configuration :</w:t>
      </w:r>
      <w:r w:rsidR="000C0B25" w:rsidRPr="000C0B25">
        <w:rPr>
          <w:b/>
          <w:bCs/>
        </w:rPr>
        <w:t xml:space="preserve"> </w:t>
      </w:r>
    </w:p>
    <w:p w14:paraId="253CA3E0" w14:textId="60B80625" w:rsidR="00EF27CB" w:rsidRDefault="00EF27CB" w:rsidP="00EF27CB"/>
    <w:p w14:paraId="20817765" w14:textId="0E795315" w:rsidR="001D32CA" w:rsidRDefault="001D32CA" w:rsidP="00EF27CB"/>
    <w:p w14:paraId="7C219183" w14:textId="36A6EDCC" w:rsidR="001D32CA" w:rsidRDefault="001D32CA" w:rsidP="00EF27CB"/>
    <w:p w14:paraId="51500B70" w14:textId="564219E3" w:rsidR="001D32CA" w:rsidRDefault="001D32CA" w:rsidP="00EF27CB"/>
    <w:p w14:paraId="26AB7960" w14:textId="0EB9560D" w:rsidR="00EF27CB" w:rsidRPr="0023498A" w:rsidRDefault="00525696" w:rsidP="0023498A">
      <w:pPr>
        <w:pStyle w:val="ListParagraph"/>
        <w:numPr>
          <w:ilvl w:val="0"/>
          <w:numId w:val="27"/>
        </w:numPr>
        <w:rPr>
          <w:b/>
          <w:bCs/>
        </w:rPr>
      </w:pPr>
      <w:r w:rsidRPr="0023498A">
        <w:rPr>
          <w:b/>
          <w:bCs/>
        </w:rPr>
        <w:t xml:space="preserve">System </w:t>
      </w:r>
      <w:r w:rsidR="00F83013" w:rsidRPr="0023498A">
        <w:rPr>
          <w:b/>
          <w:bCs/>
        </w:rPr>
        <w:t>consists</w:t>
      </w:r>
      <w:r w:rsidRPr="0023498A">
        <w:rPr>
          <w:b/>
          <w:bCs/>
        </w:rPr>
        <w:t xml:space="preserve"> of :</w:t>
      </w:r>
    </w:p>
    <w:p w14:paraId="011E5FDD" w14:textId="08096E06" w:rsidR="00525696" w:rsidRDefault="00525696" w:rsidP="00525696">
      <w:pPr>
        <w:pStyle w:val="ListParagraph"/>
        <w:numPr>
          <w:ilvl w:val="0"/>
          <w:numId w:val="24"/>
        </w:numPr>
      </w:pPr>
      <w:r>
        <w:t xml:space="preserve">4 Group (related to 4 solenoid </w:t>
      </w:r>
      <w:r w:rsidR="00F83013">
        <w:t>valves</w:t>
      </w:r>
      <w:r>
        <w:t>, ½”, 12 VDC)</w:t>
      </w:r>
    </w:p>
    <w:p w14:paraId="093223A2" w14:textId="5EE390E1" w:rsidR="00525696" w:rsidRDefault="00525696" w:rsidP="00525696">
      <w:pPr>
        <w:pStyle w:val="ListParagraph"/>
        <w:numPr>
          <w:ilvl w:val="0"/>
          <w:numId w:val="24"/>
        </w:numPr>
      </w:pPr>
      <w:r>
        <w:t xml:space="preserve">Each group will supply water (irrigation) for 4 </w:t>
      </w:r>
      <w:r w:rsidR="006817A5">
        <w:t>beds</w:t>
      </w:r>
      <w:r w:rsidR="00A777AD">
        <w:t xml:space="preserve"> (guludan)</w:t>
      </w:r>
    </w:p>
    <w:p w14:paraId="582C7309" w14:textId="745B87D4" w:rsidR="00A777AD" w:rsidRDefault="00A777AD" w:rsidP="00525696">
      <w:pPr>
        <w:pStyle w:val="ListParagraph"/>
        <w:numPr>
          <w:ilvl w:val="0"/>
          <w:numId w:val="24"/>
        </w:numPr>
      </w:pPr>
      <w:r>
        <w:t>Power Supply 220VAC to 12 VDC (</w:t>
      </w:r>
      <w:r w:rsidR="00BA64DE">
        <w:t>10 A)</w:t>
      </w:r>
    </w:p>
    <w:p w14:paraId="0B1EBE5C" w14:textId="555F4BE5" w:rsidR="00BA64DE" w:rsidRDefault="00BA64DE" w:rsidP="00525696">
      <w:pPr>
        <w:pStyle w:val="ListParagraph"/>
        <w:numPr>
          <w:ilvl w:val="0"/>
          <w:numId w:val="24"/>
        </w:numPr>
      </w:pPr>
      <w:r>
        <w:t>Module Relay 4 channel</w:t>
      </w:r>
    </w:p>
    <w:p w14:paraId="3741039D" w14:textId="3C9BFAE0" w:rsidR="00BA64DE" w:rsidRDefault="00BA64DE" w:rsidP="00525696">
      <w:pPr>
        <w:pStyle w:val="ListParagraph"/>
        <w:numPr>
          <w:ilvl w:val="0"/>
          <w:numId w:val="24"/>
        </w:numPr>
      </w:pPr>
      <w:r>
        <w:t>WIFI Module</w:t>
      </w:r>
    </w:p>
    <w:p w14:paraId="527CF5BA" w14:textId="76FCFC2F" w:rsidR="00E714EC" w:rsidRDefault="00E714EC">
      <w:r>
        <w:br w:type="page"/>
      </w:r>
    </w:p>
    <w:p w14:paraId="6866DA72" w14:textId="7C8A2887" w:rsidR="00E714EC" w:rsidRDefault="00E714EC" w:rsidP="0023498A">
      <w:pPr>
        <w:pStyle w:val="ListParagraph"/>
        <w:numPr>
          <w:ilvl w:val="0"/>
          <w:numId w:val="27"/>
        </w:numPr>
        <w:rPr>
          <w:b/>
          <w:bCs/>
        </w:rPr>
      </w:pPr>
      <w:r w:rsidRPr="0023498A">
        <w:rPr>
          <w:b/>
          <w:bCs/>
        </w:rPr>
        <w:lastRenderedPageBreak/>
        <w:t>Facilities :</w:t>
      </w:r>
    </w:p>
    <w:p w14:paraId="5B41BBC0" w14:textId="77777777" w:rsidR="00473FFC" w:rsidRPr="00473FFC" w:rsidRDefault="00473FFC" w:rsidP="00473FFC">
      <w:pPr>
        <w:ind w:left="359"/>
        <w:rPr>
          <w:b/>
          <w:bCs/>
        </w:rPr>
      </w:pPr>
    </w:p>
    <w:p w14:paraId="576D04FA" w14:textId="446B6DFA" w:rsidR="00E714EC" w:rsidRDefault="00E714EC" w:rsidP="00E714EC">
      <w:pPr>
        <w:pStyle w:val="ListParagraph"/>
        <w:numPr>
          <w:ilvl w:val="0"/>
          <w:numId w:val="25"/>
        </w:numPr>
      </w:pPr>
      <w:r>
        <w:t>Area : 10 x 16 m</w:t>
      </w:r>
    </w:p>
    <w:p w14:paraId="53AF1C93" w14:textId="39D7D5EE" w:rsidR="00E714EC" w:rsidRDefault="00E714EC" w:rsidP="00E714EC">
      <w:pPr>
        <w:pStyle w:val="ListParagraph"/>
        <w:numPr>
          <w:ilvl w:val="0"/>
          <w:numId w:val="25"/>
        </w:numPr>
      </w:pPr>
      <w:r>
        <w:t>We</w:t>
      </w:r>
      <w:r w:rsidR="0001621F">
        <w:t>l</w:t>
      </w:r>
      <w:r>
        <w:t>l : 2</w:t>
      </w:r>
    </w:p>
    <w:p w14:paraId="377A34C7" w14:textId="02CC5969" w:rsidR="00E714EC" w:rsidRDefault="00E714EC" w:rsidP="00E714EC">
      <w:pPr>
        <w:pStyle w:val="ListParagraph"/>
        <w:numPr>
          <w:ilvl w:val="0"/>
          <w:numId w:val="25"/>
        </w:numPr>
      </w:pPr>
      <w:r>
        <w:t>Pump : 2 (220 VAC, …..W)</w:t>
      </w:r>
    </w:p>
    <w:p w14:paraId="2A44995A" w14:textId="43E94442" w:rsidR="00E714EC" w:rsidRDefault="00E714EC" w:rsidP="00902D4A">
      <w:pPr>
        <w:pStyle w:val="ListParagraph"/>
        <w:numPr>
          <w:ilvl w:val="0"/>
          <w:numId w:val="25"/>
        </w:numPr>
      </w:pPr>
      <w:r>
        <w:t>Reservoir c/w level switch</w:t>
      </w:r>
    </w:p>
    <w:p w14:paraId="66EC769C" w14:textId="48290D2E" w:rsidR="00F65F32" w:rsidRDefault="00F65F32" w:rsidP="00F65F32"/>
    <w:p w14:paraId="25C65431" w14:textId="7C91B2ED" w:rsidR="00F65F32" w:rsidRPr="00473FFC" w:rsidRDefault="00473FFC" w:rsidP="00F65F32">
      <w:pPr>
        <w:pStyle w:val="ListParagraph"/>
        <w:numPr>
          <w:ilvl w:val="0"/>
          <w:numId w:val="27"/>
        </w:numPr>
        <w:rPr>
          <w:b/>
          <w:bCs/>
        </w:rPr>
      </w:pPr>
      <w:r w:rsidRPr="007C7C79">
        <w:rPr>
          <w:b/>
          <w:bCs/>
        </w:rPr>
        <w:t>Bill Of Material (BOM)</w:t>
      </w:r>
      <w:r w:rsidRPr="0023498A">
        <w:rPr>
          <w:b/>
          <w:bCs/>
        </w:rPr>
        <w:t>:</w:t>
      </w:r>
    </w:p>
    <w:p w14:paraId="42022B2B" w14:textId="77777777" w:rsidR="00473FFC" w:rsidRPr="007C7C79" w:rsidRDefault="00473FFC" w:rsidP="00F65F32">
      <w:pPr>
        <w:rPr>
          <w:b/>
          <w:bCs/>
        </w:rPr>
      </w:pP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538"/>
        <w:gridCol w:w="3460"/>
        <w:gridCol w:w="548"/>
        <w:gridCol w:w="960"/>
        <w:gridCol w:w="960"/>
      </w:tblGrid>
      <w:tr w:rsidR="00473FFC" w:rsidRPr="00473FFC" w14:paraId="05272970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91C2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No.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C500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Description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5ED9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A078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FC2C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Price</w:t>
            </w:r>
          </w:p>
        </w:tc>
      </w:tr>
      <w:tr w:rsidR="00473FFC" w:rsidRPr="00473FFC" w14:paraId="77151E64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6D4E22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5B3AC7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ID"/>
              </w:rPr>
              <w:t>Power Supply 220 VAC, 5VDC, 10 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EAC89F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1F5DEC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80.000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62D869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80.000</w:t>
            </w:r>
          </w:p>
        </w:tc>
      </w:tr>
      <w:tr w:rsidR="00473FFC" w:rsidRPr="00473FFC" w14:paraId="77966D5D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3BD20D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F5E99C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Wemos D1 - Arduino shield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0FB195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1C73E8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60.000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9761FA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60.000</w:t>
            </w:r>
          </w:p>
        </w:tc>
      </w:tr>
      <w:tr w:rsidR="00473FFC" w:rsidRPr="00473FFC" w14:paraId="4021627E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EE75CE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2A44C4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Relay 4 channels, Arduino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9CE060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58C685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50.000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C4E20F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50.000</w:t>
            </w:r>
          </w:p>
        </w:tc>
      </w:tr>
      <w:tr w:rsidR="00473FFC" w:rsidRPr="00473FFC" w14:paraId="33A64EB0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CC5E27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44EAF7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DHT-sensor (T, H)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F6D5AE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7046C9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20.000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5846F0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ID" w:eastAsia="en-ID"/>
              </w:rPr>
              <w:t>20.000</w:t>
            </w:r>
          </w:p>
        </w:tc>
      </w:tr>
      <w:tr w:rsidR="00473FFC" w:rsidRPr="00473FFC" w14:paraId="18D8C037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258630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99A785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Kabel 2 x 0.75 mm serabut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BC691E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196889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2.500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CC11EE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75.000</w:t>
            </w:r>
          </w:p>
        </w:tc>
      </w:tr>
      <w:tr w:rsidR="00473FFC" w:rsidRPr="00473FFC" w14:paraId="5FF9CD50" w14:textId="77777777" w:rsidTr="00473FFC">
        <w:trPr>
          <w:trHeight w:val="51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52AF0F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512AB50" w14:textId="77777777" w:rsidR="00473FFC" w:rsidRPr="00473FFC" w:rsidRDefault="00473FFC" w:rsidP="00473FF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473FFC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Box Panel Listrik 20x30x12 (Kunci Putar)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43063C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531465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150.000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425668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150.000</w:t>
            </w:r>
          </w:p>
        </w:tc>
      </w:tr>
      <w:tr w:rsidR="00473FFC" w:rsidRPr="00473FFC" w14:paraId="2F2AAE1C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4667BB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063976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Solenoid Valve, 12 VD, 1/2"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D75D7A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29E397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75.000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0D02A2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300.000</w:t>
            </w:r>
          </w:p>
        </w:tc>
      </w:tr>
      <w:tr w:rsidR="00473FFC" w:rsidRPr="00473FFC" w14:paraId="1E62606A" w14:textId="77777777" w:rsidTr="00473FFC">
        <w:trPr>
          <w:trHeight w:val="300"/>
          <w:jc w:val="center"/>
        </w:trPr>
        <w:tc>
          <w:tcPr>
            <w:tcW w:w="5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636ED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Sub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D1E7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735.000</w:t>
            </w:r>
          </w:p>
        </w:tc>
      </w:tr>
      <w:tr w:rsidR="00473FFC" w:rsidRPr="00473FFC" w14:paraId="2362F63C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197FA6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42E589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Relay 2 channels, Arduino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6C97A1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01D3AE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30.000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228C09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30.000</w:t>
            </w:r>
          </w:p>
        </w:tc>
      </w:tr>
      <w:tr w:rsidR="00473FFC" w:rsidRPr="00473FFC" w14:paraId="27690EB4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D21C8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55C229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Kabel 2 x 1.5 mm serabut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0663D4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309A0D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2.500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2BCFD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100.000</w:t>
            </w:r>
          </w:p>
        </w:tc>
      </w:tr>
      <w:tr w:rsidR="00473FFC" w:rsidRPr="00473FFC" w14:paraId="5581EFB4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5CC3D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58E027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Level Switch, Radar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9C2782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A4A349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70.000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18E125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70.000</w:t>
            </w:r>
          </w:p>
        </w:tc>
      </w:tr>
      <w:tr w:rsidR="00473FFC" w:rsidRPr="00473FFC" w14:paraId="1DABD69B" w14:textId="77777777" w:rsidTr="00473FFC">
        <w:trPr>
          <w:trHeight w:val="300"/>
          <w:jc w:val="center"/>
        </w:trPr>
        <w:tc>
          <w:tcPr>
            <w:tcW w:w="5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5AD1F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Sub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78D8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200.000</w:t>
            </w:r>
          </w:p>
        </w:tc>
      </w:tr>
      <w:tr w:rsidR="00473FFC" w:rsidRPr="00473FFC" w14:paraId="3AB49CEF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54AD81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912CB8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Application - software package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6D562E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8FD331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A5C648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473FFC" w:rsidRPr="00473FFC" w14:paraId="5D6510B2" w14:textId="77777777" w:rsidTr="00473F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F5626D" w14:textId="77777777" w:rsidR="00473FFC" w:rsidRPr="00473FFC" w:rsidRDefault="00473FFC" w:rsidP="00473FFC">
            <w:pPr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CDD521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Commissioning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760B2F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97ECC2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628A6C" w14:textId="77777777" w:rsidR="00473FFC" w:rsidRPr="00473FFC" w:rsidRDefault="00473FFC" w:rsidP="00473FFC">
            <w:pPr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473FFC" w:rsidRPr="00473FFC" w14:paraId="0E88A39A" w14:textId="77777777" w:rsidTr="00473FFC">
        <w:trPr>
          <w:trHeight w:val="300"/>
          <w:jc w:val="center"/>
        </w:trPr>
        <w:tc>
          <w:tcPr>
            <w:tcW w:w="5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E771A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Sub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CC47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 </w:t>
            </w:r>
          </w:p>
        </w:tc>
      </w:tr>
      <w:tr w:rsidR="00473FFC" w:rsidRPr="00473FFC" w14:paraId="460A76BB" w14:textId="77777777" w:rsidTr="00473FFC">
        <w:trPr>
          <w:trHeight w:val="300"/>
          <w:jc w:val="center"/>
        </w:trPr>
        <w:tc>
          <w:tcPr>
            <w:tcW w:w="5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8FC53" w14:textId="77777777" w:rsidR="00473FFC" w:rsidRPr="00473FFC" w:rsidRDefault="00473FFC" w:rsidP="00473FFC">
            <w:pPr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CA87" w14:textId="77777777" w:rsidR="00473FFC" w:rsidRPr="00473FFC" w:rsidRDefault="00473FFC" w:rsidP="00473FF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473FFC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935.000</w:t>
            </w:r>
          </w:p>
        </w:tc>
      </w:tr>
    </w:tbl>
    <w:p w14:paraId="3865AC0E" w14:textId="3E9D1BAA" w:rsidR="00E714EC" w:rsidRDefault="00E714EC" w:rsidP="00EF27CB"/>
    <w:p w14:paraId="2C3B2885" w14:textId="69B35CD0" w:rsidR="00EB2722" w:rsidRPr="0023498A" w:rsidRDefault="00EB2722" w:rsidP="0023498A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23498A">
        <w:rPr>
          <w:b/>
          <w:bCs/>
        </w:rPr>
        <w:t>Spesifikasi System (WIS) :</w:t>
      </w:r>
    </w:p>
    <w:p w14:paraId="20FC8E07" w14:textId="77777777" w:rsidR="00010799" w:rsidRDefault="00010799" w:rsidP="007315B4">
      <w:pPr>
        <w:jc w:val="both"/>
      </w:pPr>
    </w:p>
    <w:p w14:paraId="573CAD7C" w14:textId="5AF40661" w:rsidR="00EB2722" w:rsidRDefault="00EB2722" w:rsidP="007315B4">
      <w:pPr>
        <w:pStyle w:val="ListParagraph"/>
        <w:numPr>
          <w:ilvl w:val="0"/>
          <w:numId w:val="26"/>
        </w:numPr>
        <w:jc w:val="both"/>
      </w:pPr>
      <w:r>
        <w:t>Melakukan pengendalian terhadap system irigasi dengan 4 group (masing-masing 4 guludan) menggunakan solenoid valve.</w:t>
      </w:r>
    </w:p>
    <w:p w14:paraId="5EA58F21" w14:textId="46305D53" w:rsidR="00EB2722" w:rsidRDefault="00EB2722" w:rsidP="007315B4">
      <w:pPr>
        <w:pStyle w:val="ListParagraph"/>
        <w:numPr>
          <w:ilvl w:val="0"/>
          <w:numId w:val="26"/>
        </w:numPr>
        <w:jc w:val="both"/>
      </w:pPr>
      <w:r>
        <w:t>Solenoid valve terhubung ke WIS menggunakan kabel.</w:t>
      </w:r>
    </w:p>
    <w:p w14:paraId="48791564" w14:textId="4C4475AA" w:rsidR="00EB2722" w:rsidRDefault="00EB2722" w:rsidP="007315B4">
      <w:pPr>
        <w:pStyle w:val="ListParagraph"/>
        <w:numPr>
          <w:ilvl w:val="0"/>
          <w:numId w:val="26"/>
        </w:numPr>
        <w:jc w:val="both"/>
      </w:pPr>
      <w:r>
        <w:t>Sistem irigasi secara bergantian antara 4 group point a.</w:t>
      </w:r>
    </w:p>
    <w:p w14:paraId="7962CF33" w14:textId="2A94A052" w:rsidR="00EB2722" w:rsidRDefault="00EB2722" w:rsidP="007315B4">
      <w:pPr>
        <w:pStyle w:val="ListParagraph"/>
        <w:numPr>
          <w:ilvl w:val="0"/>
          <w:numId w:val="26"/>
        </w:numPr>
        <w:jc w:val="both"/>
      </w:pPr>
      <w:r>
        <w:t xml:space="preserve">Lamanya waktu irigasi masing-masing grup </w:t>
      </w:r>
      <w:r w:rsidR="007315B4">
        <w:t>sesuai dengan setting yang telah diberikan (dalam menit)</w:t>
      </w:r>
    </w:p>
    <w:p w14:paraId="22D723A3" w14:textId="4D37AC14" w:rsidR="007315B4" w:rsidRDefault="007315B4" w:rsidP="007315B4">
      <w:pPr>
        <w:pStyle w:val="ListParagraph"/>
        <w:numPr>
          <w:ilvl w:val="0"/>
          <w:numId w:val="26"/>
        </w:numPr>
        <w:jc w:val="both"/>
      </w:pPr>
      <w:r>
        <w:t>Setiap kegiatan (event) untuk masing-masing grup akan tercatat dalam system dan bisa dilihat dikemudian hari.</w:t>
      </w:r>
    </w:p>
    <w:p w14:paraId="6BD15DA5" w14:textId="53BF3672" w:rsidR="007315B4" w:rsidRDefault="007315B4" w:rsidP="007315B4">
      <w:pPr>
        <w:pStyle w:val="ListParagraph"/>
        <w:numPr>
          <w:ilvl w:val="0"/>
          <w:numId w:val="26"/>
        </w:numPr>
        <w:jc w:val="both"/>
      </w:pPr>
      <w:r>
        <w:t>Lama penyimpanan data adalah 1 pekan (7 hari)</w:t>
      </w:r>
    </w:p>
    <w:p w14:paraId="69988E3A" w14:textId="67110E69" w:rsidR="007315B4" w:rsidRDefault="007315B4" w:rsidP="007315B4">
      <w:pPr>
        <w:pStyle w:val="ListParagraph"/>
        <w:numPr>
          <w:ilvl w:val="0"/>
          <w:numId w:val="26"/>
        </w:numPr>
        <w:jc w:val="both"/>
      </w:pPr>
      <w:r>
        <w:t>Mulainya irigasi juga dapat diatur setiap harinya (missal mulai jam 06:00) dan waktunya bisa dirubah.</w:t>
      </w:r>
    </w:p>
    <w:p w14:paraId="1462B6DA" w14:textId="5F1F2FB8" w:rsidR="007315B4" w:rsidRDefault="007315B4" w:rsidP="007315B4">
      <w:pPr>
        <w:pStyle w:val="ListParagraph"/>
        <w:numPr>
          <w:ilvl w:val="0"/>
          <w:numId w:val="26"/>
        </w:numPr>
        <w:jc w:val="both"/>
      </w:pPr>
      <w:r>
        <w:t>Perubahan setiap parameter (lamanya tiap grup, waktu mulainya irigasi) dapat dilakukan dengan Smart phone, atau dengan laptop dengan WIFI.</w:t>
      </w:r>
    </w:p>
    <w:p w14:paraId="4A769590" w14:textId="79C2D89D" w:rsidR="007315B4" w:rsidRDefault="007315B4" w:rsidP="007315B4">
      <w:pPr>
        <w:pStyle w:val="ListParagraph"/>
        <w:numPr>
          <w:ilvl w:val="0"/>
          <w:numId w:val="26"/>
        </w:numPr>
        <w:jc w:val="both"/>
      </w:pPr>
      <w:r>
        <w:t>Perubahan hanya bisa dilakukan oleh petugas yang berwenang (lengkap dengan password dan username)</w:t>
      </w:r>
      <w:r w:rsidR="00A4277A">
        <w:t>.</w:t>
      </w:r>
    </w:p>
    <w:p w14:paraId="42FCF2A6" w14:textId="7D768DD0" w:rsidR="00A4277A" w:rsidRDefault="00A4277A" w:rsidP="007315B4">
      <w:pPr>
        <w:pStyle w:val="ListParagraph"/>
        <w:numPr>
          <w:ilvl w:val="0"/>
          <w:numId w:val="26"/>
        </w:numPr>
        <w:jc w:val="both"/>
      </w:pPr>
      <w:r>
        <w:lastRenderedPageBreak/>
        <w:t>WIS juga dilengkapi dengan sensor temperature (suhu) dan humidity (kelembeban) untuk lingkungan sekitarnya.</w:t>
      </w:r>
    </w:p>
    <w:p w14:paraId="482B57A7" w14:textId="3409ADCE" w:rsidR="00A4277A" w:rsidRDefault="00A4277A" w:rsidP="007315B4">
      <w:pPr>
        <w:pStyle w:val="ListParagraph"/>
        <w:numPr>
          <w:ilvl w:val="0"/>
          <w:numId w:val="26"/>
        </w:numPr>
        <w:jc w:val="both"/>
      </w:pPr>
      <w:r>
        <w:t xml:space="preserve">Hasil pengukuran ditampilkan dalam bentuk dial-gauge dan update dalam </w:t>
      </w:r>
      <w:r w:rsidR="004E61EF">
        <w:t>setiap menit.</w:t>
      </w:r>
    </w:p>
    <w:p w14:paraId="725D83F6" w14:textId="08742DD2" w:rsidR="004E61EF" w:rsidRDefault="004E61EF" w:rsidP="007315B4">
      <w:pPr>
        <w:pStyle w:val="ListParagraph"/>
        <w:numPr>
          <w:ilvl w:val="0"/>
          <w:numId w:val="26"/>
        </w:numPr>
        <w:jc w:val="both"/>
      </w:pPr>
      <w:r>
        <w:t>Hasil pengukuran (T, H) juga bisa dibuatkan trending selama 24 menit (24 data).</w:t>
      </w:r>
    </w:p>
    <w:p w14:paraId="6C0E9027" w14:textId="2FF513E1" w:rsidR="004E61EF" w:rsidRDefault="004E61EF" w:rsidP="007315B4">
      <w:pPr>
        <w:pStyle w:val="ListParagraph"/>
        <w:numPr>
          <w:ilvl w:val="0"/>
          <w:numId w:val="26"/>
        </w:numPr>
        <w:jc w:val="both"/>
      </w:pPr>
      <w:r>
        <w:t>Pengukuran (T, H) juga dihitung rata-rata per-jaman dan disimpan setiap harinya selama 1 pekan (7 hari).</w:t>
      </w:r>
    </w:p>
    <w:p w14:paraId="6808653E" w14:textId="4C7D21FF" w:rsidR="004E61EF" w:rsidRDefault="004E61EF" w:rsidP="007315B4">
      <w:pPr>
        <w:pStyle w:val="ListParagraph"/>
        <w:numPr>
          <w:ilvl w:val="0"/>
          <w:numId w:val="26"/>
        </w:numPr>
        <w:jc w:val="both"/>
      </w:pPr>
      <w:r>
        <w:t>Nilai rata-rata pada point m di atas, juga bisa dibuatkan reporting setiap hari.</w:t>
      </w:r>
    </w:p>
    <w:p w14:paraId="778E20F4" w14:textId="30CFB4D2" w:rsidR="004E61EF" w:rsidRDefault="004E61EF" w:rsidP="007315B4">
      <w:pPr>
        <w:pStyle w:val="ListParagraph"/>
        <w:numPr>
          <w:ilvl w:val="0"/>
          <w:numId w:val="26"/>
        </w:numPr>
        <w:jc w:val="both"/>
      </w:pPr>
      <w:r>
        <w:t>Bentuk semua reporting dalam file pdf, sehingga bisa di-share via wa atau email secara terpisah.</w:t>
      </w:r>
    </w:p>
    <w:p w14:paraId="3A89A0F1" w14:textId="6AF7EF01" w:rsidR="007315B4" w:rsidRDefault="007315B4" w:rsidP="007315B4">
      <w:pPr>
        <w:pStyle w:val="ListParagraph"/>
        <w:numPr>
          <w:ilvl w:val="0"/>
          <w:numId w:val="26"/>
        </w:numPr>
        <w:jc w:val="both"/>
      </w:pPr>
      <w:r>
        <w:t xml:space="preserve">WIS bisa diakses dengan menggunakan </w:t>
      </w:r>
      <w:r w:rsidR="001705ED">
        <w:t>browser.</w:t>
      </w:r>
    </w:p>
    <w:p w14:paraId="4498F718" w14:textId="714C215C" w:rsidR="001705ED" w:rsidRDefault="001705ED" w:rsidP="007315B4">
      <w:pPr>
        <w:pStyle w:val="ListParagraph"/>
        <w:numPr>
          <w:ilvl w:val="0"/>
          <w:numId w:val="26"/>
        </w:numPr>
        <w:jc w:val="both"/>
      </w:pPr>
      <w:r>
        <w:t>Tersedia juga fasilitas untuk reporting berupa kegiatan harian dari masing-masing peralatan.</w:t>
      </w:r>
    </w:p>
    <w:p w14:paraId="0593CB10" w14:textId="25B87052" w:rsidR="001705ED" w:rsidRDefault="001705ED" w:rsidP="001705ED">
      <w:pPr>
        <w:pStyle w:val="ListParagraph"/>
        <w:numPr>
          <w:ilvl w:val="0"/>
          <w:numId w:val="26"/>
        </w:numPr>
        <w:jc w:val="both"/>
      </w:pPr>
      <w:r>
        <w:t>WIS ini terintegrasi dengan system penyimpanan air yang meliputi :</w:t>
      </w:r>
    </w:p>
    <w:p w14:paraId="2FB9B715" w14:textId="595DF148" w:rsidR="001705ED" w:rsidRDefault="001705ED" w:rsidP="001705ED">
      <w:pPr>
        <w:pStyle w:val="ListParagraph"/>
        <w:numPr>
          <w:ilvl w:val="1"/>
          <w:numId w:val="26"/>
        </w:numPr>
        <w:jc w:val="both"/>
      </w:pPr>
      <w:r>
        <w:t>Pompa Sumur (1 set) ke Storage tank</w:t>
      </w:r>
    </w:p>
    <w:p w14:paraId="2216A137" w14:textId="4A627C01" w:rsidR="001705ED" w:rsidRDefault="001705ED" w:rsidP="001705ED">
      <w:pPr>
        <w:pStyle w:val="ListParagraph"/>
        <w:numPr>
          <w:ilvl w:val="1"/>
          <w:numId w:val="26"/>
        </w:numPr>
        <w:jc w:val="both"/>
      </w:pPr>
      <w:r>
        <w:t>Storage tank lengkap dengan level switch</w:t>
      </w:r>
    </w:p>
    <w:p w14:paraId="3F3BFEB7" w14:textId="54EC3981" w:rsidR="001705ED" w:rsidRDefault="001705ED" w:rsidP="001705ED">
      <w:pPr>
        <w:pStyle w:val="ListParagraph"/>
        <w:numPr>
          <w:ilvl w:val="1"/>
          <w:numId w:val="26"/>
        </w:numPr>
        <w:jc w:val="both"/>
      </w:pPr>
      <w:r>
        <w:t>Pompa distribusi dari storage ke masing-masing solenoid valve</w:t>
      </w:r>
    </w:p>
    <w:p w14:paraId="0566F65D" w14:textId="5602732B" w:rsidR="001705ED" w:rsidRDefault="001705ED" w:rsidP="001705ED">
      <w:pPr>
        <w:pStyle w:val="ListParagraph"/>
        <w:numPr>
          <w:ilvl w:val="0"/>
          <w:numId w:val="26"/>
        </w:numPr>
        <w:jc w:val="both"/>
      </w:pPr>
      <w:r>
        <w:t>Pompa sumur ke storage tank menyala jika storage tank menyentuh level isi (sensor level) dan akan berhenti jika storage tank penuh.</w:t>
      </w:r>
    </w:p>
    <w:p w14:paraId="37091B27" w14:textId="3077A851" w:rsidR="001705ED" w:rsidRDefault="001705ED" w:rsidP="001705ED">
      <w:pPr>
        <w:pStyle w:val="ListParagraph"/>
        <w:numPr>
          <w:ilvl w:val="0"/>
          <w:numId w:val="26"/>
        </w:numPr>
        <w:jc w:val="both"/>
      </w:pPr>
      <w:r>
        <w:t>Pompa distribusi akan menyala</w:t>
      </w:r>
      <w:r w:rsidR="00010799">
        <w:t xml:space="preserve"> selama masa irigasi, dan berhenti jika sudah selesai.</w:t>
      </w:r>
    </w:p>
    <w:p w14:paraId="6B789811" w14:textId="25B485F1" w:rsidR="00010799" w:rsidRDefault="00010799" w:rsidP="00031AE3">
      <w:pPr>
        <w:pStyle w:val="ListParagraph"/>
        <w:numPr>
          <w:ilvl w:val="0"/>
          <w:numId w:val="26"/>
        </w:numPr>
        <w:jc w:val="both"/>
      </w:pPr>
      <w:r>
        <w:t>Pompa distribusi juga berhenti saat storage tank menyentuh level minimum.</w:t>
      </w:r>
    </w:p>
    <w:p w14:paraId="1983246D" w14:textId="59821005" w:rsidR="00565525" w:rsidRDefault="00565525" w:rsidP="00565525">
      <w:pPr>
        <w:jc w:val="both"/>
      </w:pPr>
    </w:p>
    <w:p w14:paraId="0BF949CA" w14:textId="75909383" w:rsidR="00565525" w:rsidRDefault="00565525" w:rsidP="00565525">
      <w:pPr>
        <w:jc w:val="both"/>
      </w:pPr>
    </w:p>
    <w:p w14:paraId="4677ED38" w14:textId="01D45517" w:rsidR="00565525" w:rsidRDefault="00565525" w:rsidP="00565525">
      <w:pPr>
        <w:jc w:val="both"/>
      </w:pPr>
    </w:p>
    <w:p w14:paraId="670703D4" w14:textId="0CECC2E7" w:rsidR="004E6C74" w:rsidRDefault="00565525" w:rsidP="004E6C74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>
        <w:rPr>
          <w:b/>
          <w:bCs/>
        </w:rPr>
        <w:t>User Interface (UI)</w:t>
      </w:r>
      <w:r w:rsidRPr="0023498A">
        <w:rPr>
          <w:b/>
          <w:bCs/>
        </w:rPr>
        <w:t xml:space="preserve"> </w:t>
      </w:r>
      <w:r w:rsidR="004E6C74">
        <w:rPr>
          <w:b/>
          <w:bCs/>
        </w:rPr>
        <w:t>:</w:t>
      </w:r>
    </w:p>
    <w:p w14:paraId="71FDCED6" w14:textId="77777777" w:rsidR="00C36AC8" w:rsidRPr="00C36AC8" w:rsidRDefault="00C36AC8" w:rsidP="00C36AC8">
      <w:pPr>
        <w:ind w:left="359"/>
        <w:jc w:val="both"/>
        <w:rPr>
          <w:b/>
          <w:bCs/>
        </w:rPr>
      </w:pPr>
    </w:p>
    <w:p w14:paraId="6DC71280" w14:textId="375F08FB" w:rsidR="004E6C74" w:rsidRDefault="004E6C74" w:rsidP="004E6C74">
      <w:pPr>
        <w:pStyle w:val="ListParagraph"/>
        <w:numPr>
          <w:ilvl w:val="1"/>
          <w:numId w:val="27"/>
        </w:numPr>
        <w:jc w:val="both"/>
        <w:rPr>
          <w:b/>
          <w:bCs/>
        </w:rPr>
      </w:pPr>
      <w:r>
        <w:rPr>
          <w:b/>
          <w:bCs/>
        </w:rPr>
        <w:t>Pengukuran Suhu &amp; Kelembaban</w:t>
      </w:r>
    </w:p>
    <w:p w14:paraId="55B5E885" w14:textId="63332606" w:rsidR="004E6C74" w:rsidRDefault="004E6C74" w:rsidP="004E6C74">
      <w:pPr>
        <w:jc w:val="both"/>
        <w:rPr>
          <w:b/>
          <w:bCs/>
        </w:rPr>
      </w:pPr>
    </w:p>
    <w:p w14:paraId="3C46A10D" w14:textId="290522AC" w:rsidR="004E6C74" w:rsidRDefault="00C36AC8" w:rsidP="004E6C7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B8728B" wp14:editId="53A30116">
            <wp:extent cx="3009600" cy="36195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25" cy="363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DF0D" w14:textId="77777777" w:rsidR="00C36AC8" w:rsidRDefault="00C36AC8" w:rsidP="004E6C74">
      <w:pPr>
        <w:jc w:val="both"/>
        <w:rPr>
          <w:b/>
          <w:bCs/>
        </w:rPr>
      </w:pPr>
    </w:p>
    <w:p w14:paraId="38ABD007" w14:textId="77777777" w:rsidR="004E6C74" w:rsidRPr="004E6C74" w:rsidRDefault="004E6C74" w:rsidP="004E6C74">
      <w:pPr>
        <w:jc w:val="both"/>
        <w:rPr>
          <w:b/>
          <w:bCs/>
        </w:rPr>
      </w:pPr>
    </w:p>
    <w:p w14:paraId="4EFEA1CE" w14:textId="707CE984" w:rsidR="00C36AC8" w:rsidRDefault="00686EA1" w:rsidP="00C36AC8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35551" behindDoc="0" locked="0" layoutInCell="1" allowOverlap="1" wp14:anchorId="57C25987" wp14:editId="2F6D7FE9">
            <wp:simplePos x="0" y="0"/>
            <wp:positionH relativeFrom="column">
              <wp:posOffset>142875</wp:posOffset>
            </wp:positionH>
            <wp:positionV relativeFrom="paragraph">
              <wp:posOffset>200025</wp:posOffset>
            </wp:positionV>
            <wp:extent cx="2762250" cy="2501933"/>
            <wp:effectExtent l="0" t="0" r="0" b="0"/>
            <wp:wrapTopAndBottom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AC8">
        <w:rPr>
          <w:b/>
          <w:bCs/>
        </w:rPr>
        <w:t>Login</w:t>
      </w:r>
    </w:p>
    <w:p w14:paraId="1AB7D3D0" w14:textId="2B36CDAB" w:rsidR="00686EA1" w:rsidRPr="00686EA1" w:rsidRDefault="00686EA1" w:rsidP="00686EA1">
      <w:pPr>
        <w:jc w:val="both"/>
        <w:rPr>
          <w:b/>
          <w:bCs/>
        </w:rPr>
      </w:pPr>
    </w:p>
    <w:p w14:paraId="2B73C7D2" w14:textId="28CDC08E" w:rsidR="00F13C65" w:rsidRPr="00686EA1" w:rsidRDefault="00686EA1" w:rsidP="000A526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Report T,H</w:t>
      </w:r>
    </w:p>
    <w:p w14:paraId="4DEE68CC" w14:textId="3EDBBB59" w:rsidR="00F13C65" w:rsidRPr="00F13C65" w:rsidRDefault="00ED31C8" w:rsidP="00F13C65">
      <w:pPr>
        <w:jc w:val="both"/>
        <w:rPr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7" behindDoc="0" locked="0" layoutInCell="1" allowOverlap="1" wp14:anchorId="59EC0167" wp14:editId="16D0DC19">
                <wp:simplePos x="0" y="0"/>
                <wp:positionH relativeFrom="column">
                  <wp:posOffset>114300</wp:posOffset>
                </wp:positionH>
                <wp:positionV relativeFrom="paragraph">
                  <wp:posOffset>857885</wp:posOffset>
                </wp:positionV>
                <wp:extent cx="514350" cy="952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42996" id="Rectangle 90" o:spid="_x0000_s1026" style="position:absolute;margin-left:9pt;margin-top:67.55pt;width:40.5pt;height:7.5pt;z-index:251734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" fillcolor="white [3212]" strokecolor="white [3212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79" behindDoc="0" locked="0" layoutInCell="1" allowOverlap="1" wp14:anchorId="562284C8" wp14:editId="65986560">
                <wp:simplePos x="0" y="0"/>
                <wp:positionH relativeFrom="column">
                  <wp:posOffset>3276600</wp:posOffset>
                </wp:positionH>
                <wp:positionV relativeFrom="paragraph">
                  <wp:posOffset>1067435</wp:posOffset>
                </wp:positionV>
                <wp:extent cx="600075" cy="97887"/>
                <wp:effectExtent l="0" t="0" r="28575" b="1651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7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0A14F" id="Rectangle 89" o:spid="_x0000_s1026" style="position:absolute;margin-left:258pt;margin-top:84.05pt;width:47.25pt;height:7.7pt;z-index:251732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0A5267">
        <w:rPr>
          <w:b/>
          <w:bCs/>
          <w:noProof/>
        </w:rPr>
        <w:drawing>
          <wp:inline distT="0" distB="0" distL="0" distR="0" wp14:anchorId="3FECC817" wp14:editId="2275F9DB">
            <wp:extent cx="3396594" cy="43624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09" cy="438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E09C" w14:textId="77777777" w:rsidR="00F13C65" w:rsidRDefault="00F13C65">
      <w:pPr>
        <w:rPr>
          <w:b/>
          <w:bCs/>
        </w:rPr>
      </w:pPr>
      <w:r>
        <w:rPr>
          <w:b/>
          <w:bCs/>
        </w:rPr>
        <w:br w:type="page"/>
      </w:r>
    </w:p>
    <w:p w14:paraId="40DC9071" w14:textId="41F11073" w:rsidR="00C36AC8" w:rsidRDefault="00C36AC8" w:rsidP="00C36AC8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lastRenderedPageBreak/>
        <w:t>Config</w:t>
      </w:r>
      <w:r w:rsidR="000A5267">
        <w:rPr>
          <w:b/>
          <w:bCs/>
        </w:rPr>
        <w:t xml:space="preserve"> – Sensor DHT – Temperature &amp; Humidity</w:t>
      </w:r>
    </w:p>
    <w:p w14:paraId="1D81D37E" w14:textId="7C38B902" w:rsidR="00F13C65" w:rsidRDefault="000A5267" w:rsidP="00F13C6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2B8219" wp14:editId="22FF0234">
            <wp:extent cx="3293745" cy="3467100"/>
            <wp:effectExtent l="0" t="0" r="190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32" cy="347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7E1C" w14:textId="57D8BFBA" w:rsidR="000A5267" w:rsidRDefault="000A5267" w:rsidP="00F13C65">
      <w:pPr>
        <w:pStyle w:val="ListParagraph"/>
        <w:rPr>
          <w:b/>
          <w:bCs/>
        </w:rPr>
      </w:pPr>
    </w:p>
    <w:p w14:paraId="31402E52" w14:textId="063DBAE9" w:rsidR="000A5267" w:rsidRDefault="000A5267" w:rsidP="00F13C65">
      <w:pPr>
        <w:pStyle w:val="ListParagraph"/>
        <w:rPr>
          <w:b/>
          <w:bCs/>
        </w:rPr>
      </w:pPr>
    </w:p>
    <w:p w14:paraId="4D69B21D" w14:textId="484B3B33" w:rsidR="000A5267" w:rsidRDefault="000A5267" w:rsidP="000A526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Config – On Delay, On Duration</w:t>
      </w:r>
    </w:p>
    <w:p w14:paraId="092B019A" w14:textId="702F0D81" w:rsidR="000A5267" w:rsidRDefault="000A5267" w:rsidP="000A526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Test</w:t>
      </w:r>
    </w:p>
    <w:p w14:paraId="582613E9" w14:textId="6142B0D0" w:rsidR="000A5267" w:rsidRDefault="000A5267" w:rsidP="000A526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Test</w:t>
      </w:r>
    </w:p>
    <w:p w14:paraId="154A33B3" w14:textId="5025110F" w:rsidR="000A5267" w:rsidRPr="00686EA1" w:rsidRDefault="000A5267" w:rsidP="00686EA1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Test</w:t>
      </w:r>
    </w:p>
    <w:p w14:paraId="09383C30" w14:textId="77777777" w:rsidR="000A5267" w:rsidRDefault="000A5267" w:rsidP="00F13C65">
      <w:pPr>
        <w:pStyle w:val="ListParagraph"/>
        <w:rPr>
          <w:b/>
          <w:bCs/>
        </w:rPr>
      </w:pPr>
    </w:p>
    <w:p w14:paraId="2B155196" w14:textId="77777777" w:rsidR="000A5267" w:rsidRPr="00F13C65" w:rsidRDefault="000A5267" w:rsidP="00F13C65">
      <w:pPr>
        <w:pStyle w:val="ListParagraph"/>
        <w:rPr>
          <w:b/>
          <w:bCs/>
        </w:rPr>
      </w:pPr>
    </w:p>
    <w:p w14:paraId="5413FA9A" w14:textId="4986F64A" w:rsidR="00F13C65" w:rsidRPr="00F13C65" w:rsidRDefault="00F13C65" w:rsidP="00F13C65">
      <w:pPr>
        <w:jc w:val="both"/>
        <w:rPr>
          <w:b/>
          <w:bCs/>
        </w:rPr>
      </w:pPr>
    </w:p>
    <w:p w14:paraId="77D66A77" w14:textId="4F2E780B" w:rsidR="004E6C74" w:rsidRPr="004E6C74" w:rsidRDefault="004E6C74" w:rsidP="00F13C65">
      <w:pPr>
        <w:jc w:val="both"/>
        <w:rPr>
          <w:b/>
          <w:bCs/>
        </w:rPr>
      </w:pPr>
    </w:p>
    <w:p w14:paraId="49D0FB5E" w14:textId="77D43B03" w:rsidR="00565525" w:rsidRDefault="00B843F6" w:rsidP="0056552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719" behindDoc="0" locked="0" layoutInCell="1" allowOverlap="1" wp14:anchorId="33819A7B" wp14:editId="23E8E55E">
                <wp:simplePos x="0" y="0"/>
                <wp:positionH relativeFrom="column">
                  <wp:posOffset>263037</wp:posOffset>
                </wp:positionH>
                <wp:positionV relativeFrom="paragraph">
                  <wp:posOffset>172085</wp:posOffset>
                </wp:positionV>
                <wp:extent cx="1052739" cy="928271"/>
                <wp:effectExtent l="0" t="0" r="0" b="5715"/>
                <wp:wrapNone/>
                <wp:docPr id="114" name="Group 1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2739" cy="928271"/>
                          <a:chOff x="6738" y="1300766"/>
                          <a:chExt cx="1052830" cy="928405"/>
                        </a:xfrm>
                      </wpg:grpSpPr>
                      <wps:wsp>
                        <wps:cNvPr id="116" name="TextBox 201"/>
                        <wps:cNvSpPr txBox="1"/>
                        <wps:spPr>
                          <a:xfrm rot="10800000">
                            <a:off x="6738" y="1858966"/>
                            <a:ext cx="105283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9380FC" w14:textId="77777777" w:rsidR="00B843F6" w:rsidRDefault="00B843F6" w:rsidP="00B843F6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FF"/>
                                  <w:kern w:val="24"/>
                                  <w:sz w:val="36"/>
                                  <w:szCs w:val="36"/>
                                </w:rPr>
                                <w:t>Sol-Valve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0973" y="1300766"/>
                            <a:ext cx="737513" cy="5739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819A7B" id="Group 114" o:spid="_x0000_s1050" style="position:absolute;left:0;text-align:left;margin-left:20.7pt;margin-top:13.55pt;width:82.9pt;height:73.1pt;rotation:180;z-index:251742719" coordorigin="67,13007" coordsize="10528,9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">
                <v:shape id="TextBox 201" o:spid="_x0000_s1051" type="#_x0000_t202" style="position:absolute;left:67;top:18589;width:10528;height:3702;rotation:1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" filled="f" stroked="f">
                  <v:textbox style="mso-fit-shape-to-text:t">
                    <w:txbxContent>
                      <w:p w14:paraId="159380FC" w14:textId="77777777" w:rsidR="00B843F6" w:rsidRDefault="00B843F6" w:rsidP="00B843F6">
                        <w:pP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FF"/>
                            <w:kern w:val="24"/>
                            <w:sz w:val="36"/>
                            <w:szCs w:val="36"/>
                          </w:rPr>
                          <w:t>Sol-Valve</w:t>
                        </w:r>
                      </w:p>
                    </w:txbxContent>
                  </v:textbox>
                </v:shape>
                <v:shape id="Picture 117" o:spid="_x0000_s1052" type="#_x0000_t75" style="position:absolute;left:1609;top:13007;width:7375;height:5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">
                  <v:imagedata r:id="rId16" o:title=""/>
                </v:shape>
              </v:group>
            </w:pict>
          </mc:Fallback>
        </mc:AlternateContent>
      </w:r>
    </w:p>
    <w:p w14:paraId="2ED985A5" w14:textId="043CB1B6" w:rsidR="00A43090" w:rsidRDefault="00B843F6" w:rsidP="00A43090">
      <w:pPr>
        <w:jc w:val="both"/>
      </w:pPr>
      <w:r>
        <w:rPr>
          <w:noProof/>
        </w:rPr>
        <w:drawing>
          <wp:anchor distT="0" distB="0" distL="114300" distR="114300" simplePos="0" relativeHeight="251738623" behindDoc="0" locked="0" layoutInCell="1" allowOverlap="1" wp14:anchorId="324AD9F9" wp14:editId="4EFB02BF">
            <wp:simplePos x="0" y="0"/>
            <wp:positionH relativeFrom="column">
              <wp:posOffset>631277</wp:posOffset>
            </wp:positionH>
            <wp:positionV relativeFrom="paragraph">
              <wp:posOffset>1817855</wp:posOffset>
            </wp:positionV>
            <wp:extent cx="380647" cy="412265"/>
            <wp:effectExtent l="0" t="0" r="635" b="6985"/>
            <wp:wrapNone/>
            <wp:docPr id="95" name="Picture 95" descr="Free Icon | Wifi"/>
            <wp:cNvGraphicFramePr xmlns:a="http://schemas.openxmlformats.org/drawingml/2006/mai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Free Icon | Wifi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80647" cy="4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1" behindDoc="0" locked="0" layoutInCell="1" allowOverlap="1" wp14:anchorId="44E1873D" wp14:editId="157198E8">
                <wp:simplePos x="0" y="0"/>
                <wp:positionH relativeFrom="column">
                  <wp:posOffset>792829</wp:posOffset>
                </wp:positionH>
                <wp:positionV relativeFrom="paragraph">
                  <wp:posOffset>929541</wp:posOffset>
                </wp:positionV>
                <wp:extent cx="0" cy="273201"/>
                <wp:effectExtent l="95250" t="38100" r="57150" b="31750"/>
                <wp:wrapNone/>
                <wp:docPr id="102" name="Straight Arrow Connector 10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0" cy="27320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8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9735" id="Straight Arrow Connector 102" o:spid="_x0000_s1026" type="#_x0000_t32" style="position:absolute;margin-left:62.45pt;margin-top:73.2pt;width:0;height:21.5pt;rotation:180;flip:y;z-index:251740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" strokecolor="green" strokeweight="1.75pt">
                <v:stroke start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19" behindDoc="0" locked="0" layoutInCell="1" allowOverlap="1" wp14:anchorId="1634100F" wp14:editId="6D11C2BC">
                <wp:simplePos x="0" y="0"/>
                <wp:positionH relativeFrom="column">
                  <wp:posOffset>0</wp:posOffset>
                </wp:positionH>
                <wp:positionV relativeFrom="paragraph">
                  <wp:posOffset>900491</wp:posOffset>
                </wp:positionV>
                <wp:extent cx="765109" cy="262217"/>
                <wp:effectExtent l="0" t="0" r="0" b="0"/>
                <wp:wrapNone/>
                <wp:docPr id="113" name="TextBox 19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09" cy="2622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A8CB7D" w14:textId="77777777" w:rsidR="00B843F6" w:rsidRDefault="00B843F6" w:rsidP="00B843F6">
                            <w:pPr>
                              <w:rPr>
                                <w:rFonts w:hAnsi="Calibri"/>
                                <w:color w:val="008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8000"/>
                                <w:kern w:val="24"/>
                              </w:rPr>
                              <w:t>Hard Wire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4100F" id="TextBox 199" o:spid="_x0000_s1053" type="#_x0000_t202" style="position:absolute;left:0;text-align:left;margin-left:0;margin-top:70.9pt;width:60.25pt;height:20.65pt;z-index:2517427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" filled="f" stroked="f">
                <v:textbox style="mso-fit-shape-to-text:t">
                  <w:txbxContent>
                    <w:p w14:paraId="7BA8CB7D" w14:textId="77777777" w:rsidR="00B843F6" w:rsidRDefault="00B843F6" w:rsidP="00B843F6">
                      <w:pPr>
                        <w:rPr>
                          <w:rFonts w:hAnsi="Calibri"/>
                          <w:color w:val="008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8000"/>
                          <w:kern w:val="24"/>
                        </w:rPr>
                        <w:t>Hard Wire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3090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3B1D" w14:textId="77777777" w:rsidR="001147B4" w:rsidRDefault="001147B4" w:rsidP="006C10B9">
      <w:r>
        <w:separator/>
      </w:r>
    </w:p>
  </w:endnote>
  <w:endnote w:type="continuationSeparator" w:id="0">
    <w:p w14:paraId="580568F4" w14:textId="77777777" w:rsidR="001147B4" w:rsidRDefault="001147B4" w:rsidP="006C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D41A" w14:textId="2A837329" w:rsidR="006C10B9" w:rsidRPr="00CC0BAB" w:rsidRDefault="00CC0BAB" w:rsidP="006C10B9">
    <w:pPr>
      <w:pStyle w:val="Footer"/>
      <w:jc w:val="right"/>
      <w:rPr>
        <w:b/>
        <w:bCs/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WIS-SAM</w:t>
    </w:r>
    <w:r w:rsidR="006C10B9" w:rsidRPr="00CC0BAB">
      <w:rPr>
        <w:b/>
        <w:bCs/>
        <w:i/>
        <w:iCs/>
        <w:sz w:val="16"/>
        <w:szCs w:val="16"/>
      </w:rPr>
      <w:t xml:space="preserve"> </w:t>
    </w:r>
    <w:r w:rsidR="006C10B9" w:rsidRPr="00CC0BAB">
      <w:rPr>
        <w:b/>
        <w:bCs/>
        <w:i/>
        <w:iCs/>
        <w:sz w:val="16"/>
        <w:szCs w:val="16"/>
      </w:rPr>
      <w:fldChar w:fldCharType="begin"/>
    </w:r>
    <w:r w:rsidR="006C10B9" w:rsidRPr="00CC0BAB">
      <w:rPr>
        <w:b/>
        <w:bCs/>
        <w:i/>
        <w:iCs/>
        <w:sz w:val="16"/>
        <w:szCs w:val="16"/>
      </w:rPr>
      <w:instrText xml:space="preserve"> PAGE  \* Arabic  \* MERGEFORMAT </w:instrText>
    </w:r>
    <w:r w:rsidR="006C10B9" w:rsidRPr="00CC0BAB">
      <w:rPr>
        <w:b/>
        <w:bCs/>
        <w:i/>
        <w:iCs/>
        <w:sz w:val="16"/>
        <w:szCs w:val="16"/>
      </w:rPr>
      <w:fldChar w:fldCharType="separate"/>
    </w:r>
    <w:r w:rsidR="006C10B9" w:rsidRPr="00CC0BAB">
      <w:rPr>
        <w:b/>
        <w:bCs/>
        <w:i/>
        <w:iCs/>
        <w:noProof/>
        <w:sz w:val="16"/>
        <w:szCs w:val="16"/>
      </w:rPr>
      <w:t>2</w:t>
    </w:r>
    <w:r w:rsidR="006C10B9" w:rsidRPr="00CC0BAB">
      <w:rPr>
        <w:b/>
        <w:bCs/>
        <w:i/>
        <w:iCs/>
        <w:sz w:val="16"/>
        <w:szCs w:val="16"/>
      </w:rPr>
      <w:fldChar w:fldCharType="end"/>
    </w:r>
    <w:r w:rsidR="006C10B9" w:rsidRPr="00CC0BAB">
      <w:rPr>
        <w:b/>
        <w:bCs/>
        <w:i/>
        <w:iCs/>
        <w:sz w:val="16"/>
        <w:szCs w:val="16"/>
      </w:rPr>
      <w:t xml:space="preserve"> of </w:t>
    </w:r>
    <w:r w:rsidR="006C10B9" w:rsidRPr="00CC0BAB">
      <w:rPr>
        <w:b/>
        <w:bCs/>
        <w:i/>
        <w:iCs/>
        <w:sz w:val="16"/>
        <w:szCs w:val="16"/>
      </w:rPr>
      <w:fldChar w:fldCharType="begin"/>
    </w:r>
    <w:r w:rsidR="006C10B9" w:rsidRPr="00CC0BAB">
      <w:rPr>
        <w:b/>
        <w:bCs/>
        <w:i/>
        <w:iCs/>
        <w:sz w:val="16"/>
        <w:szCs w:val="16"/>
      </w:rPr>
      <w:instrText xml:space="preserve"> NUMPAGES  \* Arabic  \* MERGEFORMAT </w:instrText>
    </w:r>
    <w:r w:rsidR="006C10B9" w:rsidRPr="00CC0BAB">
      <w:rPr>
        <w:b/>
        <w:bCs/>
        <w:i/>
        <w:iCs/>
        <w:sz w:val="16"/>
        <w:szCs w:val="16"/>
      </w:rPr>
      <w:fldChar w:fldCharType="separate"/>
    </w:r>
    <w:r w:rsidR="006C10B9" w:rsidRPr="00CC0BAB">
      <w:rPr>
        <w:b/>
        <w:bCs/>
        <w:i/>
        <w:iCs/>
        <w:noProof/>
        <w:sz w:val="16"/>
        <w:szCs w:val="16"/>
      </w:rPr>
      <w:t>2</w:t>
    </w:r>
    <w:r w:rsidR="006C10B9" w:rsidRPr="00CC0BAB">
      <w:rPr>
        <w:b/>
        <w:bCs/>
        <w:i/>
        <w:iCs/>
        <w:sz w:val="16"/>
        <w:szCs w:val="16"/>
      </w:rPr>
      <w:fldChar w:fldCharType="end"/>
    </w:r>
  </w:p>
  <w:p w14:paraId="6715DB18" w14:textId="77777777" w:rsidR="006C10B9" w:rsidRDefault="006C1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D0ED" w14:textId="77777777" w:rsidR="001147B4" w:rsidRDefault="001147B4" w:rsidP="006C10B9">
      <w:r>
        <w:separator/>
      </w:r>
    </w:p>
  </w:footnote>
  <w:footnote w:type="continuationSeparator" w:id="0">
    <w:p w14:paraId="55C538D2" w14:textId="77777777" w:rsidR="001147B4" w:rsidRDefault="001147B4" w:rsidP="006C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C5A45"/>
    <w:multiLevelType w:val="hybridMultilevel"/>
    <w:tmpl w:val="98A0C72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65227B"/>
    <w:multiLevelType w:val="hybridMultilevel"/>
    <w:tmpl w:val="E396B1F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911883"/>
    <w:multiLevelType w:val="hybridMultilevel"/>
    <w:tmpl w:val="2E6668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9C1F0D"/>
    <w:multiLevelType w:val="hybridMultilevel"/>
    <w:tmpl w:val="A914CDD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68379B"/>
    <w:multiLevelType w:val="hybridMultilevel"/>
    <w:tmpl w:val="0C241EF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F64683B"/>
    <w:multiLevelType w:val="hybridMultilevel"/>
    <w:tmpl w:val="EE780D3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AE11A69"/>
    <w:multiLevelType w:val="hybridMultilevel"/>
    <w:tmpl w:val="B69AA094"/>
    <w:lvl w:ilvl="0" w:tplc="FFFFFFFF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CF74A6"/>
    <w:multiLevelType w:val="hybridMultilevel"/>
    <w:tmpl w:val="73003766"/>
    <w:lvl w:ilvl="0" w:tplc="E11EFA6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1"/>
  </w:num>
  <w:num w:numId="4">
    <w:abstractNumId w:val="28"/>
  </w:num>
  <w:num w:numId="5">
    <w:abstractNumId w:val="15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6"/>
  </w:num>
  <w:num w:numId="21">
    <w:abstractNumId w:val="22"/>
  </w:num>
  <w:num w:numId="22">
    <w:abstractNumId w:val="12"/>
  </w:num>
  <w:num w:numId="23">
    <w:abstractNumId w:val="30"/>
  </w:num>
  <w:num w:numId="24">
    <w:abstractNumId w:val="14"/>
  </w:num>
  <w:num w:numId="25">
    <w:abstractNumId w:val="20"/>
  </w:num>
  <w:num w:numId="26">
    <w:abstractNumId w:val="17"/>
  </w:num>
  <w:num w:numId="27">
    <w:abstractNumId w:val="24"/>
  </w:num>
  <w:num w:numId="28">
    <w:abstractNumId w:val="10"/>
  </w:num>
  <w:num w:numId="29">
    <w:abstractNumId w:val="16"/>
  </w:num>
  <w:num w:numId="30">
    <w:abstractNumId w:val="2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CB"/>
    <w:rsid w:val="00010799"/>
    <w:rsid w:val="0001621F"/>
    <w:rsid w:val="00031AE3"/>
    <w:rsid w:val="00081C47"/>
    <w:rsid w:val="000A5267"/>
    <w:rsid w:val="000C0B25"/>
    <w:rsid w:val="001147B4"/>
    <w:rsid w:val="00137669"/>
    <w:rsid w:val="00157B77"/>
    <w:rsid w:val="001705ED"/>
    <w:rsid w:val="001D32CA"/>
    <w:rsid w:val="0023498A"/>
    <w:rsid w:val="002B1D25"/>
    <w:rsid w:val="002D6A76"/>
    <w:rsid w:val="0031105F"/>
    <w:rsid w:val="00430699"/>
    <w:rsid w:val="00473FFC"/>
    <w:rsid w:val="004E61EF"/>
    <w:rsid w:val="004E6C74"/>
    <w:rsid w:val="00506E30"/>
    <w:rsid w:val="00525696"/>
    <w:rsid w:val="00532B5F"/>
    <w:rsid w:val="00565525"/>
    <w:rsid w:val="00586530"/>
    <w:rsid w:val="005A529C"/>
    <w:rsid w:val="0060409B"/>
    <w:rsid w:val="006316EF"/>
    <w:rsid w:val="00645252"/>
    <w:rsid w:val="006817A5"/>
    <w:rsid w:val="00686EA1"/>
    <w:rsid w:val="006C10B9"/>
    <w:rsid w:val="006D3D74"/>
    <w:rsid w:val="007315B4"/>
    <w:rsid w:val="0075125D"/>
    <w:rsid w:val="00760EFB"/>
    <w:rsid w:val="007C7C79"/>
    <w:rsid w:val="0083569A"/>
    <w:rsid w:val="00902D4A"/>
    <w:rsid w:val="00903D4F"/>
    <w:rsid w:val="009672D6"/>
    <w:rsid w:val="009C67E6"/>
    <w:rsid w:val="00A4277A"/>
    <w:rsid w:val="00A43090"/>
    <w:rsid w:val="00A777AD"/>
    <w:rsid w:val="00A9204E"/>
    <w:rsid w:val="00B31DD4"/>
    <w:rsid w:val="00B62369"/>
    <w:rsid w:val="00B843F6"/>
    <w:rsid w:val="00BA64DE"/>
    <w:rsid w:val="00C15DAD"/>
    <w:rsid w:val="00C162B6"/>
    <w:rsid w:val="00C36AC8"/>
    <w:rsid w:val="00CB57A2"/>
    <w:rsid w:val="00CC0BAB"/>
    <w:rsid w:val="00D43520"/>
    <w:rsid w:val="00DB2479"/>
    <w:rsid w:val="00E714EC"/>
    <w:rsid w:val="00EB2722"/>
    <w:rsid w:val="00ED31C8"/>
    <w:rsid w:val="00EF27CB"/>
    <w:rsid w:val="00F13C65"/>
    <w:rsid w:val="00F65F32"/>
    <w:rsid w:val="00F83013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8DCD"/>
  <w15:chartTrackingRefBased/>
  <w15:docId w15:val="{C79C569B-7373-495C-9127-415AEAFC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25696"/>
    <w:pPr>
      <w:ind w:left="720"/>
      <w:contextualSpacing/>
    </w:pPr>
  </w:style>
  <w:style w:type="table" w:styleId="TableGrid">
    <w:name w:val="Table Grid"/>
    <w:basedOn w:val="TableNormal"/>
    <w:uiPriority w:val="39"/>
    <w:rsid w:val="00F6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294\AppData\Local\Microsoft\Office\16.0\DTS\en-US%7b3F64BFE4-76DC-41A8-933E-00E1AE0134E9%7d\%7b66A30F56-F3B7-42E6-9A5E-C61ADC9204D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{66A30F56-F3B7-42E6-9A5E-C61ADC9204D6}tf02786999_win32.dotx</Template>
  <TotalTime>41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sam294</dc:creator>
  <cp:keywords/>
  <dc:description/>
  <cp:lastModifiedBy>sam294</cp:lastModifiedBy>
  <cp:revision>3</cp:revision>
  <dcterms:created xsi:type="dcterms:W3CDTF">2021-11-22T10:53:00Z</dcterms:created>
  <dcterms:modified xsi:type="dcterms:W3CDTF">2021-11-22T11:15:00Z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